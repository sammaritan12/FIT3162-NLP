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1400C4">
      <w:pPr>
        <w:pStyle w:val="Heading1"/>
      </w:pPr>
      <w:sdt>
        <w:sdtPr>
          <w:alias w:val="Enter organization name:"/>
          <w:tag w:val=""/>
          <w:id w:val="1410501846"/>
          <w:placeholder>
            <w:docPart w:val="6D481595CDF84F77BDF22105717F03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E6C65">
            <w:t>I’m A Final Year Get Me Out Of Here</w:t>
          </w:r>
        </w:sdtContent>
      </w:sdt>
    </w:p>
    <w:p w:rsidR="00934E9A" w:rsidRDefault="001400C4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02CAD8E51A144BABC5DC4404C890E8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1400C4">
      <w:pPr>
        <w:pStyle w:val="Date"/>
      </w:pPr>
      <w:sdt>
        <w:sdtPr>
          <w:alias w:val="Enter date of meeting:"/>
          <w:tag w:val=""/>
          <w:id w:val="373818028"/>
          <w:placeholder>
            <w:docPart w:val="1B78593DE21D46D6ABE5B6C791C673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96ECE">
            <w:t>Date of meeting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797C3EFB540B4912BD85C21FDD270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E6C65">
            <w:pPr>
              <w:pStyle w:val="NoSpacing"/>
            </w:pPr>
            <w:r>
              <w:t>Amelia Rowe, Mark Patricio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2E8C0972A994EB789C198100B543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1C54A0">
            <w:pPr>
              <w:pStyle w:val="NoSpacing"/>
            </w:pPr>
            <w:r>
              <w:t>17/08/2018</w:t>
            </w:r>
            <w:r w:rsidR="0034332A">
              <w:t xml:space="preserve">, </w:t>
            </w:r>
            <w:r>
              <w:t>12:30pm</w:t>
            </w:r>
            <w:r w:rsidR="0034332A">
              <w:t xml:space="preserve">, </w:t>
            </w:r>
            <w:r w:rsidR="001779F1">
              <w:t>Learning and Teaching Building</w:t>
            </w:r>
          </w:p>
        </w:tc>
      </w:tr>
    </w:tbl>
    <w:p w:rsidR="00934E9A" w:rsidRDefault="001400C4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95E2A277A2D14516A6B224036C5127FA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811619">
      <w:pPr>
        <w:pStyle w:val="NormalIndent"/>
      </w:pPr>
      <w:r>
        <w:t>No new announcements</w:t>
      </w:r>
    </w:p>
    <w:p w:rsidR="00934E9A" w:rsidRDefault="001400C4">
      <w:pPr>
        <w:pStyle w:val="ListNumber"/>
      </w:pPr>
      <w:sdt>
        <w:sdtPr>
          <w:alias w:val="Discussion:"/>
          <w:tag w:val="Discussion:"/>
          <w:id w:val="1971398252"/>
          <w:placeholder>
            <w:docPart w:val="9F1B32831B8940218E683842D019E675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934E9A" w:rsidRDefault="00811619">
      <w:pPr>
        <w:pStyle w:val="NormalIndent"/>
      </w:pPr>
      <w:r>
        <w:t>Jojo raised an issue that character ngrams may not necessarily be useful, so she urged us to look at how to use the word ngrams, which may be more useful.</w:t>
      </w:r>
    </w:p>
    <w:p w:rsidR="00811619" w:rsidRDefault="00811619">
      <w:pPr>
        <w:pStyle w:val="NormalIndent"/>
      </w:pPr>
      <w:r>
        <w:t>Mark showed the team on how to use the files that he has created, how the config and processing is taking place.</w:t>
      </w:r>
    </w:p>
    <w:p w:rsidR="00B77903" w:rsidRDefault="00B77903">
      <w:pPr>
        <w:pStyle w:val="NormalIndent"/>
      </w:pPr>
      <w:r>
        <w:t>Amelia showed the team how the preprocessing is done, raised an issue as to the other files, and how they work and whether they will work efficiently.</w:t>
      </w:r>
    </w:p>
    <w:p w:rsidR="00EE6268" w:rsidRDefault="00EE6268">
      <w:pPr>
        <w:pStyle w:val="NormalIndent"/>
      </w:pPr>
      <w:r>
        <w:t>It was agreed that we need to add several more features this week, that of</w:t>
      </w:r>
      <w:r w:rsidR="00A74305">
        <w:t xml:space="preserve"> word ngrams,</w:t>
      </w:r>
      <w:bookmarkStart w:id="0" w:name="_GoBack"/>
      <w:bookmarkEnd w:id="0"/>
      <w:r>
        <w:t xml:space="preserve"> POS tagging, punctuation and sentence lengths.</w:t>
      </w:r>
    </w:p>
    <w:p w:rsidR="00934E9A" w:rsidRDefault="001400C4">
      <w:pPr>
        <w:pStyle w:val="ListNumber"/>
      </w:pPr>
      <w:sdt>
        <w:sdtPr>
          <w:alias w:val="Roundtable:"/>
          <w:tag w:val="Roundtable:"/>
          <w:id w:val="1694650241"/>
          <w:placeholder>
            <w:docPart w:val="6CEE137925C449F098343CA02349E38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1779F1" w:rsidP="00C208FD">
      <w:pPr>
        <w:pStyle w:val="NormalIndent"/>
      </w:pPr>
      <w:r>
        <w:t>Amelia has finished t</w:t>
      </w:r>
      <w:r w:rsidR="00811619">
        <w:t>he preprocessing and placed the processed texts within the file.</w:t>
      </w:r>
    </w:p>
    <w:p w:rsidR="00811619" w:rsidRDefault="00811619" w:rsidP="00C208FD">
      <w:pPr>
        <w:pStyle w:val="NormalIndent"/>
      </w:pPr>
      <w:r>
        <w:t>Mark has created a simple model, which we can use to text files now</w:t>
      </w:r>
    </w:p>
    <w:sectPr w:rsidR="00811619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0C4" w:rsidRDefault="001400C4">
      <w:pPr>
        <w:spacing w:after="0" w:line="240" w:lineRule="auto"/>
      </w:pPr>
      <w:r>
        <w:separator/>
      </w:r>
    </w:p>
    <w:p w:rsidR="001400C4" w:rsidRDefault="001400C4"/>
  </w:endnote>
  <w:endnote w:type="continuationSeparator" w:id="0">
    <w:p w:rsidR="001400C4" w:rsidRDefault="001400C4">
      <w:pPr>
        <w:spacing w:after="0" w:line="240" w:lineRule="auto"/>
      </w:pPr>
      <w:r>
        <w:continuationSeparator/>
      </w:r>
    </w:p>
    <w:p w:rsidR="001400C4" w:rsidRDefault="00140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0C4" w:rsidRDefault="001400C4">
      <w:pPr>
        <w:spacing w:after="0" w:line="240" w:lineRule="auto"/>
      </w:pPr>
      <w:r>
        <w:separator/>
      </w:r>
    </w:p>
    <w:p w:rsidR="001400C4" w:rsidRDefault="001400C4"/>
  </w:footnote>
  <w:footnote w:type="continuationSeparator" w:id="0">
    <w:p w:rsidR="001400C4" w:rsidRDefault="001400C4">
      <w:pPr>
        <w:spacing w:after="0" w:line="240" w:lineRule="auto"/>
      </w:pPr>
      <w:r>
        <w:continuationSeparator/>
      </w:r>
    </w:p>
    <w:p w:rsidR="001400C4" w:rsidRDefault="001400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1400C4">
    <w:pPr>
      <w:pStyle w:val="Header"/>
    </w:pPr>
    <w:sdt>
      <w:sdtPr>
        <w:alias w:val="Organization name:"/>
        <w:tag w:val=""/>
        <w:id w:val="-142659844"/>
        <w:placeholder>
          <w:docPart w:val="B6346AD062D6461D87D1BADB01BD036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E6C65">
          <w:t>I’m A Final Year Get Me Out Of Here</w:t>
        </w:r>
      </w:sdtContent>
    </w:sdt>
  </w:p>
  <w:p w:rsidR="00934E9A" w:rsidRDefault="001400C4">
    <w:pPr>
      <w:pStyle w:val="Header"/>
    </w:pPr>
    <w:sdt>
      <w:sdtPr>
        <w:alias w:val="Meeting minutes:"/>
        <w:tag w:val="Meeting minutes:"/>
        <w:id w:val="-1760127990"/>
        <w:placeholder>
          <w:docPart w:val="16FE68E1F0D94116B4CDBEFA8B78EF5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CEE137925C449F098343CA02349E38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5"/>
    <w:rsid w:val="00053CAE"/>
    <w:rsid w:val="00082086"/>
    <w:rsid w:val="00084341"/>
    <w:rsid w:val="00096ECE"/>
    <w:rsid w:val="0010443C"/>
    <w:rsid w:val="001400C4"/>
    <w:rsid w:val="00164BA3"/>
    <w:rsid w:val="001779F1"/>
    <w:rsid w:val="001B49A6"/>
    <w:rsid w:val="001C54A0"/>
    <w:rsid w:val="002128C8"/>
    <w:rsid w:val="00217F5E"/>
    <w:rsid w:val="002A7720"/>
    <w:rsid w:val="002B5A3C"/>
    <w:rsid w:val="0034332A"/>
    <w:rsid w:val="003C17E2"/>
    <w:rsid w:val="00416A86"/>
    <w:rsid w:val="004D4719"/>
    <w:rsid w:val="004E05FC"/>
    <w:rsid w:val="006A2514"/>
    <w:rsid w:val="006A6EE0"/>
    <w:rsid w:val="006B1778"/>
    <w:rsid w:val="006B674E"/>
    <w:rsid w:val="006E6AA5"/>
    <w:rsid w:val="007123B4"/>
    <w:rsid w:val="00811619"/>
    <w:rsid w:val="00884772"/>
    <w:rsid w:val="008E6C65"/>
    <w:rsid w:val="00934E9A"/>
    <w:rsid w:val="009A27A1"/>
    <w:rsid w:val="00A05EF7"/>
    <w:rsid w:val="00A7005F"/>
    <w:rsid w:val="00A74305"/>
    <w:rsid w:val="00A8223B"/>
    <w:rsid w:val="00B273A3"/>
    <w:rsid w:val="00B7790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EE6268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A633"/>
  <w15:chartTrackingRefBased/>
  <w15:docId w15:val="{5FC00840-8C61-493D-9EE0-A5AEA78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81595CDF84F77BDF22105717F0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5F96-C823-44D4-96AF-D3A8CF78B2F5}"/>
      </w:docPartPr>
      <w:docPartBody>
        <w:p w:rsidR="00C73B2B" w:rsidRDefault="00BF5305">
          <w:pPr>
            <w:pStyle w:val="6D481595CDF84F77BDF22105717F03A3"/>
          </w:pPr>
          <w:r>
            <w:t>Organization Name</w:t>
          </w:r>
        </w:p>
      </w:docPartBody>
    </w:docPart>
    <w:docPart>
      <w:docPartPr>
        <w:name w:val="602CAD8E51A144BABC5DC4404C89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85FD-EB19-4F72-B85D-23D9ABCA5226}"/>
      </w:docPartPr>
      <w:docPartBody>
        <w:p w:rsidR="00C73B2B" w:rsidRDefault="00BF5305">
          <w:pPr>
            <w:pStyle w:val="602CAD8E51A144BABC5DC4404C890E8C"/>
          </w:pPr>
          <w:r>
            <w:t>Meeting Minutes</w:t>
          </w:r>
        </w:p>
      </w:docPartBody>
    </w:docPart>
    <w:docPart>
      <w:docPartPr>
        <w:name w:val="1B78593DE21D46D6ABE5B6C791C6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72E7-E26F-455A-9AD1-03E512D028FE}"/>
      </w:docPartPr>
      <w:docPartBody>
        <w:p w:rsidR="00C73B2B" w:rsidRDefault="00BF5305">
          <w:pPr>
            <w:pStyle w:val="1B78593DE21D46D6ABE5B6C791C67385"/>
          </w:pPr>
          <w:r>
            <w:t>Date of meeting</w:t>
          </w:r>
        </w:p>
      </w:docPartBody>
    </w:docPart>
    <w:docPart>
      <w:docPartPr>
        <w:name w:val="797C3EFB540B4912BD85C21FDD27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6E76-8D9D-4F19-BD5C-8176430BB5F8}"/>
      </w:docPartPr>
      <w:docPartBody>
        <w:p w:rsidR="00C73B2B" w:rsidRDefault="00BF5305">
          <w:pPr>
            <w:pStyle w:val="797C3EFB540B4912BD85C21FDD270EF2"/>
          </w:pPr>
          <w:r>
            <w:t>Present:</w:t>
          </w:r>
        </w:p>
      </w:docPartBody>
    </w:docPart>
    <w:docPart>
      <w:docPartPr>
        <w:name w:val="82E8C0972A994EB789C198100B54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AF4B-06EC-4432-AA9F-462D98C1CFC9}"/>
      </w:docPartPr>
      <w:docPartBody>
        <w:p w:rsidR="00C73B2B" w:rsidRDefault="00BF5305">
          <w:pPr>
            <w:pStyle w:val="82E8C0972A994EB789C198100B543D89"/>
          </w:pPr>
          <w:r>
            <w:t>Next meeting:</w:t>
          </w:r>
        </w:p>
      </w:docPartBody>
    </w:docPart>
    <w:docPart>
      <w:docPartPr>
        <w:name w:val="95E2A277A2D14516A6B224036C51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B661-6ACB-49A4-8B2C-8FE21FA91BEB}"/>
      </w:docPartPr>
      <w:docPartBody>
        <w:p w:rsidR="00C73B2B" w:rsidRDefault="00BF5305">
          <w:pPr>
            <w:pStyle w:val="95E2A277A2D14516A6B224036C5127FA"/>
          </w:pPr>
          <w:r>
            <w:t>Announcements</w:t>
          </w:r>
        </w:p>
      </w:docPartBody>
    </w:docPart>
    <w:docPart>
      <w:docPartPr>
        <w:name w:val="9F1B32831B8940218E683842D019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BC73-7E6A-43F6-A24C-BE949D2EA3C8}"/>
      </w:docPartPr>
      <w:docPartBody>
        <w:p w:rsidR="00C73B2B" w:rsidRDefault="00BF5305">
          <w:pPr>
            <w:pStyle w:val="9F1B32831B8940218E683842D019E675"/>
          </w:pPr>
          <w:r>
            <w:t>Discussion</w:t>
          </w:r>
        </w:p>
      </w:docPartBody>
    </w:docPart>
    <w:docPart>
      <w:docPartPr>
        <w:name w:val="B6346AD062D6461D87D1BADB01BD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DC6C-5707-4913-A27D-C7996DACD216}"/>
      </w:docPartPr>
      <w:docPartBody>
        <w:p w:rsidR="00C73B2B" w:rsidRDefault="00BF5305">
          <w:pPr>
            <w:pStyle w:val="B6346AD062D6461D87D1BADB01BD036F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CEE137925C449F098343CA02349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2BE6-783A-42C5-9375-E523FB489205}"/>
      </w:docPartPr>
      <w:docPartBody>
        <w:p w:rsidR="00C73B2B" w:rsidRDefault="00BF5305">
          <w:pPr>
            <w:pStyle w:val="6CEE137925C449F098343CA02349E38C"/>
          </w:pPr>
          <w:r>
            <w:t>Roundtable</w:t>
          </w:r>
        </w:p>
      </w:docPartBody>
    </w:docPart>
    <w:docPart>
      <w:docPartPr>
        <w:name w:val="16FE68E1F0D94116B4CDBEFA8B78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C739-9946-4167-B8DF-AF1CFAE3CA87}"/>
      </w:docPartPr>
      <w:docPartBody>
        <w:p w:rsidR="00C73B2B" w:rsidRDefault="00BF5305">
          <w:pPr>
            <w:pStyle w:val="16FE68E1F0D94116B4CDBEFA8B78EF5B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5"/>
    <w:rsid w:val="00873BD9"/>
    <w:rsid w:val="00BF5305"/>
    <w:rsid w:val="00C7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81595CDF84F77BDF22105717F03A3">
    <w:name w:val="6D481595CDF84F77BDF22105717F03A3"/>
  </w:style>
  <w:style w:type="paragraph" w:customStyle="1" w:styleId="602CAD8E51A144BABC5DC4404C890E8C">
    <w:name w:val="602CAD8E51A144BABC5DC4404C890E8C"/>
  </w:style>
  <w:style w:type="paragraph" w:customStyle="1" w:styleId="1B78593DE21D46D6ABE5B6C791C67385">
    <w:name w:val="1B78593DE21D46D6ABE5B6C791C67385"/>
  </w:style>
  <w:style w:type="paragraph" w:customStyle="1" w:styleId="797C3EFB540B4912BD85C21FDD270EF2">
    <w:name w:val="797C3EFB540B4912BD85C21FDD270EF2"/>
  </w:style>
  <w:style w:type="paragraph" w:customStyle="1" w:styleId="159A2C9CEDCB4FEF93BB8C500E56732A">
    <w:name w:val="159A2C9CEDCB4FEF93BB8C500E56732A"/>
  </w:style>
  <w:style w:type="paragraph" w:customStyle="1" w:styleId="82E8C0972A994EB789C198100B543D89">
    <w:name w:val="82E8C0972A994EB789C198100B543D89"/>
  </w:style>
  <w:style w:type="paragraph" w:customStyle="1" w:styleId="655D81F49E4F4647B712CF8F8B74DB59">
    <w:name w:val="655D81F49E4F4647B712CF8F8B74DB59"/>
  </w:style>
  <w:style w:type="paragraph" w:customStyle="1" w:styleId="AEED71C08B534C1CB5A35144B205BD89">
    <w:name w:val="AEED71C08B534C1CB5A35144B205BD89"/>
  </w:style>
  <w:style w:type="paragraph" w:customStyle="1" w:styleId="F8CAD3A2451748659AD243019D7C026B">
    <w:name w:val="F8CAD3A2451748659AD243019D7C026B"/>
  </w:style>
  <w:style w:type="paragraph" w:customStyle="1" w:styleId="95E2A277A2D14516A6B224036C5127FA">
    <w:name w:val="95E2A277A2D14516A6B224036C5127FA"/>
  </w:style>
  <w:style w:type="paragraph" w:customStyle="1" w:styleId="1420466EE6A34437A1C3ECA8590CA8A4">
    <w:name w:val="1420466EE6A34437A1C3ECA8590CA8A4"/>
  </w:style>
  <w:style w:type="paragraph" w:customStyle="1" w:styleId="9F1B32831B8940218E683842D019E675">
    <w:name w:val="9F1B32831B8940218E683842D019E675"/>
  </w:style>
  <w:style w:type="paragraph" w:customStyle="1" w:styleId="B6346AD062D6461D87D1BADB01BD036F">
    <w:name w:val="B6346AD062D6461D87D1BADB01BD036F"/>
  </w:style>
  <w:style w:type="paragraph" w:customStyle="1" w:styleId="6CEE137925C449F098343CA02349E38C">
    <w:name w:val="6CEE137925C449F098343CA02349E38C"/>
  </w:style>
  <w:style w:type="paragraph" w:customStyle="1" w:styleId="16FE68E1F0D94116B4CDBEFA8B78EF5B">
    <w:name w:val="16FE68E1F0D94116B4CDBEFA8B78E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Patricio</dc:creator>
  <cp:keywords/>
  <dc:description>I’m A Final Year Get Me Out Of Here</dc:description>
  <cp:lastModifiedBy>Mark Patricio</cp:lastModifiedBy>
  <cp:revision>7</cp:revision>
  <dcterms:created xsi:type="dcterms:W3CDTF">2018-07-27T02:55:00Z</dcterms:created>
  <dcterms:modified xsi:type="dcterms:W3CDTF">2018-08-17T03:02:00Z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