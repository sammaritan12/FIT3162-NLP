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E9A" w:rsidRDefault="004E05FC">
      <w:pPr>
        <w:pStyle w:val="Heading1"/>
      </w:pPr>
      <w:sdt>
        <w:sdtPr>
          <w:alias w:val="Enter organization name:"/>
          <w:tag w:val=""/>
          <w:id w:val="1410501846"/>
          <w:placeholder>
            <w:docPart w:val="6D481595CDF84F77BDF22105717F03A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8E6C65">
            <w:t>I’m A Final Year Get Me Out Of Here</w:t>
          </w:r>
        </w:sdtContent>
      </w:sdt>
    </w:p>
    <w:p w:rsidR="00934E9A" w:rsidRDefault="004E05FC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602CAD8E51A144BABC5DC4404C890E8C"/>
          </w:placeholder>
          <w:temporary/>
          <w:showingPlcHdr/>
          <w15:appearance w15:val="hidden"/>
        </w:sdtPr>
        <w:sdtEndPr/>
        <w:sdtContent>
          <w:r w:rsidR="006B1778">
            <w:t>Meeting Minutes</w:t>
          </w:r>
        </w:sdtContent>
      </w:sdt>
    </w:p>
    <w:p w:rsidR="00934E9A" w:rsidRDefault="004E05FC">
      <w:pPr>
        <w:pStyle w:val="Date"/>
      </w:pPr>
      <w:sdt>
        <w:sdtPr>
          <w:alias w:val="Enter date of meeting:"/>
          <w:tag w:val=""/>
          <w:id w:val="373818028"/>
          <w:placeholder>
            <w:docPart w:val="1B78593DE21D46D6ABE5B6C791C67385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096ECE">
            <w:t>Date of meeting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:rsidTr="00CB4FBB">
        <w:sdt>
          <w:sdtPr>
            <w:alias w:val="Present:"/>
            <w:tag w:val="Present:"/>
            <w:id w:val="1219014275"/>
            <w:placeholder>
              <w:docPart w:val="797C3EFB540B4912BD85C21FDD270EF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934E9A" w:rsidRDefault="006B1778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:rsidR="00934E9A" w:rsidRDefault="008E6C65">
            <w:pPr>
              <w:pStyle w:val="NoSpacing"/>
            </w:pPr>
            <w:r>
              <w:t>Amelia Rowe, Mark Patricio</w:t>
            </w:r>
          </w:p>
        </w:tc>
      </w:tr>
      <w:tr w:rsidR="00934E9A" w:rsidTr="00CB4FBB">
        <w:sdt>
          <w:sdtPr>
            <w:alias w:val="Next meeting:"/>
            <w:tag w:val="Next meeting:"/>
            <w:id w:val="1579632615"/>
            <w:placeholder>
              <w:docPart w:val="82E8C0972A994EB789C198100B543D8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934E9A" w:rsidRDefault="006B1778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:rsidR="00934E9A" w:rsidRDefault="004E05FC">
            <w:pPr>
              <w:pStyle w:val="NoSpacing"/>
            </w:pPr>
            <w:sdt>
              <w:sdtPr>
                <w:alias w:val="Enter next meeting date:"/>
                <w:tag w:val="Enter next meeting date:"/>
                <w:id w:val="-1402595164"/>
                <w:placeholder>
                  <w:docPart w:val="655D81F49E4F4647B712CF8F8B74DB59"/>
                </w:placeholder>
                <w:temporary/>
                <w:showingPlcHdr/>
                <w15:appearance w15:val="hidden"/>
              </w:sdtPr>
              <w:sdtEndPr/>
              <w:sdtContent>
                <w:r w:rsidR="006B1778">
                  <w:t>Date</w:t>
                </w:r>
              </w:sdtContent>
            </w:sdt>
            <w:r w:rsidR="0034332A">
              <w:t xml:space="preserve">, </w:t>
            </w:r>
            <w:sdt>
              <w:sdtPr>
                <w:alias w:val="Enter next meeting time:"/>
                <w:tag w:val="Enter next meeting time:"/>
                <w:id w:val="744695563"/>
                <w:placeholder>
                  <w:docPart w:val="AEED71C08B534C1CB5A35144B205BD89"/>
                </w:placeholder>
                <w:temporary/>
                <w:showingPlcHdr/>
                <w15:appearance w15:val="hidden"/>
              </w:sdtPr>
              <w:sdtEndPr/>
              <w:sdtContent>
                <w:r w:rsidR="0034332A">
                  <w:t>time</w:t>
                </w:r>
              </w:sdtContent>
            </w:sdt>
            <w:r w:rsidR="0034332A">
              <w:t xml:space="preserve">, </w:t>
            </w:r>
            <w:sdt>
              <w:sdtPr>
                <w:alias w:val="Enter next meeting location:"/>
                <w:tag w:val="Enter next meeting location:"/>
                <w:id w:val="-1334364584"/>
                <w:placeholder>
                  <w:docPart w:val="F8CAD3A2451748659AD243019D7C026B"/>
                </w:placeholder>
                <w:temporary/>
                <w:showingPlcHdr/>
                <w15:appearance w15:val="hidden"/>
              </w:sdtPr>
              <w:sdtEndPr/>
              <w:sdtContent>
                <w:r w:rsidR="0034332A">
                  <w:t>Location</w:t>
                </w:r>
              </w:sdtContent>
            </w:sdt>
          </w:p>
        </w:tc>
      </w:tr>
    </w:tbl>
    <w:p w:rsidR="00934E9A" w:rsidRDefault="004E05FC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95E2A277A2D14516A6B224036C5127FA"/>
          </w:placeholder>
          <w:temporary/>
          <w:showingPlcHdr/>
          <w15:appearance w15:val="hidden"/>
        </w:sdtPr>
        <w:sdtEndPr/>
        <w:sdtContent>
          <w:r w:rsidR="006B1778">
            <w:t>Announcements</w:t>
          </w:r>
        </w:sdtContent>
      </w:sdt>
    </w:p>
    <w:p w:rsidR="00934E9A" w:rsidRDefault="004E05FC">
      <w:pPr>
        <w:pStyle w:val="NormalIndent"/>
      </w:pPr>
      <w:sdt>
        <w:sdtPr>
          <w:alias w:val="Enter list of announcements:"/>
          <w:tag w:val="Enter list of announcements:"/>
          <w:id w:val="1634143502"/>
          <w:placeholder>
            <w:docPart w:val="1420466EE6A34437A1C3ECA8590CA8A4"/>
          </w:placeholder>
          <w:temporary/>
          <w:showingPlcHdr/>
          <w15:appearance w15:val="hidden"/>
        </w:sdtPr>
        <w:sdtEndPr/>
        <w:sdtContent>
          <w:r w:rsidR="0034332A">
            <w:t>List all announcements made at the meeting. For example, new members, change of event, and so forth.</w:t>
          </w:r>
        </w:sdtContent>
      </w:sdt>
    </w:p>
    <w:p w:rsidR="00934E9A" w:rsidRDefault="004E05FC">
      <w:pPr>
        <w:pStyle w:val="ListNumber"/>
      </w:pPr>
      <w:sdt>
        <w:sdtPr>
          <w:alias w:val="Discussion:"/>
          <w:tag w:val="Discussion:"/>
          <w:id w:val="1971398252"/>
          <w:placeholder>
            <w:docPart w:val="9F1B32831B8940218E683842D019E675"/>
          </w:placeholder>
          <w:temporary/>
          <w:showingPlcHdr/>
          <w15:appearance w15:val="hidden"/>
        </w:sdtPr>
        <w:sdtEndPr/>
        <w:sdtContent>
          <w:r w:rsidR="006A2514">
            <w:t>Discussion</w:t>
          </w:r>
        </w:sdtContent>
      </w:sdt>
    </w:p>
    <w:p w:rsidR="00934E9A" w:rsidRDefault="004E05FC">
      <w:pPr>
        <w:pStyle w:val="NormalIndent"/>
      </w:pPr>
      <w:sdt>
        <w:sdtPr>
          <w:alias w:val="Enter summary:"/>
          <w:tag w:val="Enter summary:"/>
          <w:id w:val="-262225890"/>
          <w:placeholder>
            <w:docPart w:val="B6346AD062D6461D87D1BADB01BD036F"/>
          </w:placeholder>
          <w:temporary/>
          <w:showingPlcHdr/>
          <w15:appearance w15:val="hidden"/>
        </w:sdtPr>
        <w:sdtEndPr/>
        <w:sdtContent>
          <w:r w:rsidR="0034332A">
            <w:t>Summarize the discussion for each issue, state the outcome, and assign any action items.</w:t>
          </w:r>
        </w:sdtContent>
      </w:sdt>
    </w:p>
    <w:p w:rsidR="00934E9A" w:rsidRDefault="004E05FC">
      <w:pPr>
        <w:pStyle w:val="ListNumber"/>
      </w:pPr>
      <w:sdt>
        <w:sdtPr>
          <w:alias w:val="Roundtable:"/>
          <w:tag w:val="Roundtable:"/>
          <w:id w:val="1694650241"/>
          <w:placeholder>
            <w:docPart w:val="6CEE137925C449F098343CA02349E38C"/>
          </w:placeholder>
          <w:temporary/>
          <w:showingPlcHdr/>
          <w15:appearance w15:val="hidden"/>
        </w:sdtPr>
        <w:sdtEndPr/>
        <w:sdtContent>
          <w:r w:rsidR="003C17E2">
            <w:t>Roundtable</w:t>
          </w:r>
        </w:sdtContent>
      </w:sdt>
    </w:p>
    <w:p w:rsidR="00A05EF7" w:rsidRDefault="004E05FC" w:rsidP="00C208FD">
      <w:pPr>
        <w:pStyle w:val="NormalIndent"/>
      </w:pPr>
      <w:sdt>
        <w:sdtPr>
          <w:alias w:val="Enter summary:"/>
          <w:tag w:val="Enter summary:"/>
          <w:id w:val="-1685503065"/>
          <w:placeholder>
            <w:docPart w:val="16FE68E1F0D94116B4CDBEFA8B78EF5B"/>
          </w:placeholder>
          <w:temporary/>
          <w:showingPlcHdr/>
          <w15:appearance w15:val="hidden"/>
        </w:sdtPr>
        <w:sdtEndPr/>
        <w:sdtContent>
          <w:bookmarkStart w:id="0" w:name="_GoBack"/>
          <w:r w:rsidR="0034332A">
            <w:t>Summarize the status of each area/department.</w:t>
          </w:r>
          <w:bookmarkEnd w:id="0"/>
        </w:sdtContent>
      </w:sdt>
    </w:p>
    <w:sectPr w:rsidR="00A05EF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5FC" w:rsidRDefault="004E05FC">
      <w:pPr>
        <w:spacing w:after="0" w:line="240" w:lineRule="auto"/>
      </w:pPr>
      <w:r>
        <w:separator/>
      </w:r>
    </w:p>
    <w:p w:rsidR="004E05FC" w:rsidRDefault="004E05FC"/>
  </w:endnote>
  <w:endnote w:type="continuationSeparator" w:id="0">
    <w:p w:rsidR="004E05FC" w:rsidRDefault="004E05FC">
      <w:pPr>
        <w:spacing w:after="0" w:line="240" w:lineRule="auto"/>
      </w:pPr>
      <w:r>
        <w:continuationSeparator/>
      </w:r>
    </w:p>
    <w:p w:rsidR="004E05FC" w:rsidRDefault="004E05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5FC" w:rsidRDefault="004E05FC">
      <w:pPr>
        <w:spacing w:after="0" w:line="240" w:lineRule="auto"/>
      </w:pPr>
      <w:r>
        <w:separator/>
      </w:r>
    </w:p>
    <w:p w:rsidR="004E05FC" w:rsidRDefault="004E05FC"/>
  </w:footnote>
  <w:footnote w:type="continuationSeparator" w:id="0">
    <w:p w:rsidR="004E05FC" w:rsidRDefault="004E05FC">
      <w:pPr>
        <w:spacing w:after="0" w:line="240" w:lineRule="auto"/>
      </w:pPr>
      <w:r>
        <w:continuationSeparator/>
      </w:r>
    </w:p>
    <w:p w:rsidR="004E05FC" w:rsidRDefault="004E05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E9A" w:rsidRDefault="004E05FC">
    <w:pPr>
      <w:pStyle w:val="Header"/>
    </w:pPr>
    <w:sdt>
      <w:sdtPr>
        <w:alias w:val="Organization name:"/>
        <w:tag w:val=""/>
        <w:id w:val="-142659844"/>
        <w:placeholder>
          <w:docPart w:val="B6346AD062D6461D87D1BADB01BD036F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8E6C65">
          <w:t>I’m A Final Year Get Me Out Of Here</w:t>
        </w:r>
      </w:sdtContent>
    </w:sdt>
  </w:p>
  <w:p w:rsidR="00934E9A" w:rsidRDefault="004E05FC">
    <w:pPr>
      <w:pStyle w:val="Header"/>
    </w:pPr>
    <w:sdt>
      <w:sdtPr>
        <w:alias w:val="Meeting minutes:"/>
        <w:tag w:val="Meeting minutes:"/>
        <w:id w:val="-1760127990"/>
        <w:placeholder>
          <w:docPart w:val="16FE68E1F0D94116B4CDBEFA8B78EF5B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6CEE137925C449F098343CA02349E38C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A05EF7">
          <w:t>Date</w:t>
        </w:r>
      </w:sdtContent>
    </w:sdt>
  </w:p>
  <w:p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65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A7720"/>
    <w:rsid w:val="002B5A3C"/>
    <w:rsid w:val="0034332A"/>
    <w:rsid w:val="003C17E2"/>
    <w:rsid w:val="00416A86"/>
    <w:rsid w:val="004D4719"/>
    <w:rsid w:val="004E05FC"/>
    <w:rsid w:val="006A2514"/>
    <w:rsid w:val="006A6EE0"/>
    <w:rsid w:val="006B1778"/>
    <w:rsid w:val="006B674E"/>
    <w:rsid w:val="006E6AA5"/>
    <w:rsid w:val="007123B4"/>
    <w:rsid w:val="00884772"/>
    <w:rsid w:val="008E6C65"/>
    <w:rsid w:val="00934E9A"/>
    <w:rsid w:val="009A27A1"/>
    <w:rsid w:val="00A05EF7"/>
    <w:rsid w:val="00A7005F"/>
    <w:rsid w:val="00A8223B"/>
    <w:rsid w:val="00B273A3"/>
    <w:rsid w:val="00B93153"/>
    <w:rsid w:val="00C208FD"/>
    <w:rsid w:val="00C9192D"/>
    <w:rsid w:val="00CB4FBB"/>
    <w:rsid w:val="00D03E76"/>
    <w:rsid w:val="00E31AB2"/>
    <w:rsid w:val="00E45BB9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6A6B3"/>
  <w15:chartTrackingRefBased/>
  <w15:docId w15:val="{5FC00840-8C61-493D-9EE0-A5AEA78B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p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81595CDF84F77BDF22105717F0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F5F96-C823-44D4-96AF-D3A8CF78B2F5}"/>
      </w:docPartPr>
      <w:docPartBody>
        <w:p w:rsidR="00000000" w:rsidRDefault="00BF5305">
          <w:pPr>
            <w:pStyle w:val="6D481595CDF84F77BDF22105717F03A3"/>
          </w:pPr>
          <w:r>
            <w:t>Organization Name</w:t>
          </w:r>
        </w:p>
      </w:docPartBody>
    </w:docPart>
    <w:docPart>
      <w:docPartPr>
        <w:name w:val="602CAD8E51A144BABC5DC4404C890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F85FD-EB19-4F72-B85D-23D9ABCA5226}"/>
      </w:docPartPr>
      <w:docPartBody>
        <w:p w:rsidR="00000000" w:rsidRDefault="00BF5305">
          <w:pPr>
            <w:pStyle w:val="602CAD8E51A144BABC5DC4404C890E8C"/>
          </w:pPr>
          <w:r>
            <w:t>Meeting Minutes</w:t>
          </w:r>
        </w:p>
      </w:docPartBody>
    </w:docPart>
    <w:docPart>
      <w:docPartPr>
        <w:name w:val="1B78593DE21D46D6ABE5B6C791C67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072E7-E26F-455A-9AD1-03E512D028FE}"/>
      </w:docPartPr>
      <w:docPartBody>
        <w:p w:rsidR="00000000" w:rsidRDefault="00BF5305">
          <w:pPr>
            <w:pStyle w:val="1B78593DE21D46D6ABE5B6C791C67385"/>
          </w:pPr>
          <w:r>
            <w:t>Date of meeting</w:t>
          </w:r>
        </w:p>
      </w:docPartBody>
    </w:docPart>
    <w:docPart>
      <w:docPartPr>
        <w:name w:val="797C3EFB540B4912BD85C21FDD270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26E76-8D9D-4F19-BD5C-8176430BB5F8}"/>
      </w:docPartPr>
      <w:docPartBody>
        <w:p w:rsidR="00000000" w:rsidRDefault="00BF5305">
          <w:pPr>
            <w:pStyle w:val="797C3EFB540B4912BD85C21FDD270EF2"/>
          </w:pPr>
          <w:r>
            <w:t>Present:</w:t>
          </w:r>
        </w:p>
      </w:docPartBody>
    </w:docPart>
    <w:docPart>
      <w:docPartPr>
        <w:name w:val="82E8C0972A994EB789C198100B543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DAF4B-06EC-4432-AA9F-462D98C1CFC9}"/>
      </w:docPartPr>
      <w:docPartBody>
        <w:p w:rsidR="00000000" w:rsidRDefault="00BF5305">
          <w:pPr>
            <w:pStyle w:val="82E8C0972A994EB789C198100B543D89"/>
          </w:pPr>
          <w:r>
            <w:t>Next meeting:</w:t>
          </w:r>
        </w:p>
      </w:docPartBody>
    </w:docPart>
    <w:docPart>
      <w:docPartPr>
        <w:name w:val="655D81F49E4F4647B712CF8F8B74D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22676-5B61-48D7-9235-3A4B24FC59D4}"/>
      </w:docPartPr>
      <w:docPartBody>
        <w:p w:rsidR="00000000" w:rsidRDefault="00BF5305">
          <w:pPr>
            <w:pStyle w:val="655D81F49E4F4647B712CF8F8B74DB59"/>
          </w:pPr>
          <w:r>
            <w:t>Date</w:t>
          </w:r>
        </w:p>
      </w:docPartBody>
    </w:docPart>
    <w:docPart>
      <w:docPartPr>
        <w:name w:val="AEED71C08B534C1CB5A35144B205B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62BC1-DC67-4203-AD12-515F48200243}"/>
      </w:docPartPr>
      <w:docPartBody>
        <w:p w:rsidR="00000000" w:rsidRDefault="00BF5305">
          <w:pPr>
            <w:pStyle w:val="AEED71C08B534C1CB5A35144B205BD89"/>
          </w:pPr>
          <w:r>
            <w:t>time</w:t>
          </w:r>
        </w:p>
      </w:docPartBody>
    </w:docPart>
    <w:docPart>
      <w:docPartPr>
        <w:name w:val="F8CAD3A2451748659AD243019D7C0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88C13-28A9-4E25-9D5B-6D369E4A1EEB}"/>
      </w:docPartPr>
      <w:docPartBody>
        <w:p w:rsidR="00000000" w:rsidRDefault="00BF5305">
          <w:pPr>
            <w:pStyle w:val="F8CAD3A2451748659AD243019D7C026B"/>
          </w:pPr>
          <w:r>
            <w:t>Location</w:t>
          </w:r>
        </w:p>
      </w:docPartBody>
    </w:docPart>
    <w:docPart>
      <w:docPartPr>
        <w:name w:val="95E2A277A2D14516A6B224036C512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4B661-6ACB-49A4-8B2C-8FE21FA91BEB}"/>
      </w:docPartPr>
      <w:docPartBody>
        <w:p w:rsidR="00000000" w:rsidRDefault="00BF5305">
          <w:pPr>
            <w:pStyle w:val="95E2A277A2D14516A6B224036C5127FA"/>
          </w:pPr>
          <w:r>
            <w:t>Announcements</w:t>
          </w:r>
        </w:p>
      </w:docPartBody>
    </w:docPart>
    <w:docPart>
      <w:docPartPr>
        <w:name w:val="1420466EE6A34437A1C3ECA8590CA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CE2BE-8002-4BDA-AECE-E327D565DEE4}"/>
      </w:docPartPr>
      <w:docPartBody>
        <w:p w:rsidR="00000000" w:rsidRDefault="00BF5305">
          <w:pPr>
            <w:pStyle w:val="1420466EE6A34437A1C3ECA8590CA8A4"/>
          </w:pPr>
          <w:r>
            <w:t>List all announcements made at the meeting. For example, new members, change of event, and so forth.</w:t>
          </w:r>
        </w:p>
      </w:docPartBody>
    </w:docPart>
    <w:docPart>
      <w:docPartPr>
        <w:name w:val="9F1B32831B8940218E683842D019E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0BC73-7E6A-43F6-A24C-BE949D2EA3C8}"/>
      </w:docPartPr>
      <w:docPartBody>
        <w:p w:rsidR="00000000" w:rsidRDefault="00BF5305">
          <w:pPr>
            <w:pStyle w:val="9F1B32831B8940218E683842D019E675"/>
          </w:pPr>
          <w:r>
            <w:t>Discussion</w:t>
          </w:r>
        </w:p>
      </w:docPartBody>
    </w:docPart>
    <w:docPart>
      <w:docPartPr>
        <w:name w:val="B6346AD062D6461D87D1BADB01BD0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FDC6C-5707-4913-A27D-C7996DACD216}"/>
      </w:docPartPr>
      <w:docPartBody>
        <w:p w:rsidR="00000000" w:rsidRDefault="00BF5305">
          <w:pPr>
            <w:pStyle w:val="B6346AD062D6461D87D1BADB01BD036F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6CEE137925C449F098343CA02349E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32BE6-783A-42C5-9375-E523FB489205}"/>
      </w:docPartPr>
      <w:docPartBody>
        <w:p w:rsidR="00000000" w:rsidRDefault="00BF5305">
          <w:pPr>
            <w:pStyle w:val="6CEE137925C449F098343CA02349E38C"/>
          </w:pPr>
          <w:r>
            <w:t>Roundtable</w:t>
          </w:r>
        </w:p>
      </w:docPartBody>
    </w:docPart>
    <w:docPart>
      <w:docPartPr>
        <w:name w:val="16FE68E1F0D94116B4CDBEFA8B78E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6C739-9946-4167-B8DF-AF1CFAE3CA87}"/>
      </w:docPartPr>
      <w:docPartBody>
        <w:p w:rsidR="00000000" w:rsidRDefault="00BF5305">
          <w:pPr>
            <w:pStyle w:val="16FE68E1F0D94116B4CDBEFA8B78EF5B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05"/>
    <w:rsid w:val="00B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481595CDF84F77BDF22105717F03A3">
    <w:name w:val="6D481595CDF84F77BDF22105717F03A3"/>
  </w:style>
  <w:style w:type="paragraph" w:customStyle="1" w:styleId="602CAD8E51A144BABC5DC4404C890E8C">
    <w:name w:val="602CAD8E51A144BABC5DC4404C890E8C"/>
  </w:style>
  <w:style w:type="paragraph" w:customStyle="1" w:styleId="1B78593DE21D46D6ABE5B6C791C67385">
    <w:name w:val="1B78593DE21D46D6ABE5B6C791C67385"/>
  </w:style>
  <w:style w:type="paragraph" w:customStyle="1" w:styleId="797C3EFB540B4912BD85C21FDD270EF2">
    <w:name w:val="797C3EFB540B4912BD85C21FDD270EF2"/>
  </w:style>
  <w:style w:type="paragraph" w:customStyle="1" w:styleId="159A2C9CEDCB4FEF93BB8C500E56732A">
    <w:name w:val="159A2C9CEDCB4FEF93BB8C500E56732A"/>
  </w:style>
  <w:style w:type="paragraph" w:customStyle="1" w:styleId="82E8C0972A994EB789C198100B543D89">
    <w:name w:val="82E8C0972A994EB789C198100B543D89"/>
  </w:style>
  <w:style w:type="paragraph" w:customStyle="1" w:styleId="655D81F49E4F4647B712CF8F8B74DB59">
    <w:name w:val="655D81F49E4F4647B712CF8F8B74DB59"/>
  </w:style>
  <w:style w:type="paragraph" w:customStyle="1" w:styleId="AEED71C08B534C1CB5A35144B205BD89">
    <w:name w:val="AEED71C08B534C1CB5A35144B205BD89"/>
  </w:style>
  <w:style w:type="paragraph" w:customStyle="1" w:styleId="F8CAD3A2451748659AD243019D7C026B">
    <w:name w:val="F8CAD3A2451748659AD243019D7C026B"/>
  </w:style>
  <w:style w:type="paragraph" w:customStyle="1" w:styleId="95E2A277A2D14516A6B224036C5127FA">
    <w:name w:val="95E2A277A2D14516A6B224036C5127FA"/>
  </w:style>
  <w:style w:type="paragraph" w:customStyle="1" w:styleId="1420466EE6A34437A1C3ECA8590CA8A4">
    <w:name w:val="1420466EE6A34437A1C3ECA8590CA8A4"/>
  </w:style>
  <w:style w:type="paragraph" w:customStyle="1" w:styleId="9F1B32831B8940218E683842D019E675">
    <w:name w:val="9F1B32831B8940218E683842D019E675"/>
  </w:style>
  <w:style w:type="paragraph" w:customStyle="1" w:styleId="B6346AD062D6461D87D1BADB01BD036F">
    <w:name w:val="B6346AD062D6461D87D1BADB01BD036F"/>
  </w:style>
  <w:style w:type="paragraph" w:customStyle="1" w:styleId="6CEE137925C449F098343CA02349E38C">
    <w:name w:val="6CEE137925C449F098343CA02349E38C"/>
  </w:style>
  <w:style w:type="paragraph" w:customStyle="1" w:styleId="16FE68E1F0D94116B4CDBEFA8B78EF5B">
    <w:name w:val="16FE68E1F0D94116B4CDBEFA8B78EF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form).dotx</Template>
  <TotalTime>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Patricio</dc:creator>
  <cp:keywords/>
  <dc:description>I’m A Final Year Get Me Out Of Here</dc:description>
  <cp:lastModifiedBy>Mark Patricio</cp:lastModifiedBy>
  <cp:revision>1</cp:revision>
  <dcterms:created xsi:type="dcterms:W3CDTF">2018-07-27T02:55:00Z</dcterms:created>
  <dcterms:modified xsi:type="dcterms:W3CDTF">2018-07-27T03:01:00Z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