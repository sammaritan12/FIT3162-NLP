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E9A" w:rsidRDefault="00755705">
      <w:pPr>
        <w:pStyle w:val="Heading1"/>
      </w:pPr>
      <w:sdt>
        <w:sdtPr>
          <w:alias w:val="Enter organization name:"/>
          <w:tag w:val=""/>
          <w:id w:val="1410501846"/>
          <w:placeholder>
            <w:docPart w:val="6D481595CDF84F77BDF22105717F03A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8E6C65">
            <w:t>I’m A Final Year Get Me Out Of Here</w:t>
          </w:r>
        </w:sdtContent>
      </w:sdt>
    </w:p>
    <w:p w:rsidR="00934E9A" w:rsidRDefault="00755705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602CAD8E51A144BABC5DC4404C890E8C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p w:rsidR="00934E9A" w:rsidRDefault="00755705">
      <w:pPr>
        <w:pStyle w:val="Date"/>
      </w:pPr>
      <w:sdt>
        <w:sdtPr>
          <w:alias w:val="Enter date of meeting:"/>
          <w:tag w:val=""/>
          <w:id w:val="373818028"/>
          <w:placeholder>
            <w:docPart w:val="1B78593DE21D46D6ABE5B6C791C6738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93D0D">
            <w:t>1/8/18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:rsidTr="00CB4FBB">
        <w:sdt>
          <w:sdtPr>
            <w:alias w:val="Present:"/>
            <w:tag w:val="Present:"/>
            <w:id w:val="1219014275"/>
            <w:placeholder>
              <w:docPart w:val="797C3EFB540B4912BD85C21FDD270E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:rsidR="00934E9A" w:rsidRDefault="008E6C65">
            <w:pPr>
              <w:pStyle w:val="NoSpacing"/>
            </w:pPr>
            <w:r>
              <w:t>Amelia Rowe, Mark Patricio</w:t>
            </w:r>
          </w:p>
        </w:tc>
      </w:tr>
      <w:tr w:rsidR="00934E9A" w:rsidTr="00CB4FBB">
        <w:sdt>
          <w:sdtPr>
            <w:alias w:val="Next meeting:"/>
            <w:tag w:val="Next meeting:"/>
            <w:id w:val="1579632615"/>
            <w:placeholder>
              <w:docPart w:val="82E8C0972A994EB789C198100B543D8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:rsidR="00934E9A" w:rsidRDefault="00D93D0D">
            <w:pPr>
              <w:pStyle w:val="NoSpacing"/>
            </w:pPr>
            <w:r>
              <w:t>8/8/18</w:t>
            </w:r>
            <w:r w:rsidR="0034332A">
              <w:t xml:space="preserve">, </w:t>
            </w:r>
            <w:r>
              <w:t>10am</w:t>
            </w:r>
            <w:r w:rsidR="0034332A">
              <w:t xml:space="preserve">, </w:t>
            </w:r>
            <w:r>
              <w:t>IT Lounge</w:t>
            </w:r>
          </w:p>
        </w:tc>
      </w:tr>
    </w:tbl>
    <w:p w:rsidR="00934E9A" w:rsidRDefault="00755705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95E2A277A2D14516A6B224036C5127FA"/>
          </w:placeholder>
          <w:temporary/>
          <w:showingPlcHdr/>
          <w15:appearance w15:val="hidden"/>
        </w:sdtPr>
        <w:sdtEndPr/>
        <w:sdtContent>
          <w:r w:rsidR="006B1778">
            <w:t>Announcements</w:t>
          </w:r>
        </w:sdtContent>
      </w:sdt>
    </w:p>
    <w:p w:rsidR="00934E9A" w:rsidRDefault="00D93D0D">
      <w:pPr>
        <w:pStyle w:val="NormalIndent"/>
      </w:pPr>
      <w:r>
        <w:t>No new announcements.</w:t>
      </w:r>
    </w:p>
    <w:p w:rsidR="00934E9A" w:rsidRDefault="00755705">
      <w:pPr>
        <w:pStyle w:val="ListNumber"/>
      </w:pPr>
      <w:sdt>
        <w:sdtPr>
          <w:alias w:val="Discussion:"/>
          <w:tag w:val="Discussion:"/>
          <w:id w:val="1971398252"/>
          <w:placeholder>
            <w:docPart w:val="9F1B32831B8940218E683842D019E675"/>
          </w:placeholder>
          <w:temporary/>
          <w:showingPlcHdr/>
          <w15:appearance w15:val="hidden"/>
        </w:sdtPr>
        <w:sdtEndPr/>
        <w:sdtContent>
          <w:r w:rsidR="006A2514">
            <w:t>Discussion</w:t>
          </w:r>
        </w:sdtContent>
      </w:sdt>
    </w:p>
    <w:p w:rsidR="00D93D0D" w:rsidRDefault="00D93D0D" w:rsidP="00D93D0D">
      <w:pPr>
        <w:pStyle w:val="NormalIndent"/>
      </w:pPr>
      <w:r>
        <w:t>We discussed what was left to be done for the week as well as divvying up what is needed.</w:t>
      </w:r>
    </w:p>
    <w:p w:rsidR="00D93D0D" w:rsidRDefault="00D93D0D" w:rsidP="00D93D0D">
      <w:pPr>
        <w:pStyle w:val="NormalIndent"/>
      </w:pPr>
      <w:r>
        <w:t>Amelia was assigned to do the preprocessing and cleaning of the data which was collected this week.</w:t>
      </w:r>
    </w:p>
    <w:p w:rsidR="00D93D0D" w:rsidRDefault="00D93D0D" w:rsidP="004B3FDB">
      <w:pPr>
        <w:pStyle w:val="NormalIndent"/>
      </w:pPr>
      <w:r>
        <w:t>Mark was assigned to lear</w:t>
      </w:r>
      <w:r w:rsidR="004B3FDB">
        <w:t>n how Sci-kit learn is to work, with Jojo helping us to look at how NLTK should work and for the feature extracftion.</w:t>
      </w:r>
    </w:p>
    <w:p w:rsidR="00934E9A" w:rsidRDefault="00755705">
      <w:pPr>
        <w:pStyle w:val="ListNumber"/>
      </w:pPr>
      <w:sdt>
        <w:sdtPr>
          <w:alias w:val="Roundtable:"/>
          <w:tag w:val="Roundtable:"/>
          <w:id w:val="1694650241"/>
          <w:placeholder>
            <w:docPart w:val="6CEE137925C449F098343CA02349E38C"/>
          </w:placeholder>
          <w:temporary/>
          <w:showingPlcHdr/>
          <w15:appearance w15:val="hidden"/>
        </w:sdtPr>
        <w:sdtEndPr/>
        <w:sdtContent>
          <w:r w:rsidR="003C17E2">
            <w:t>Roundtable</w:t>
          </w:r>
        </w:sdtContent>
      </w:sdt>
    </w:p>
    <w:p w:rsidR="00A05EF7" w:rsidRDefault="004B3FDB" w:rsidP="00C208FD">
      <w:pPr>
        <w:pStyle w:val="NormalIndent"/>
      </w:pPr>
      <w:r>
        <w:t>Amelia had downloaded the texts on her end.</w:t>
      </w:r>
    </w:p>
    <w:p w:rsidR="004B3FDB" w:rsidRDefault="004B3FDB" w:rsidP="00C208FD">
      <w:pPr>
        <w:pStyle w:val="NormalIndent"/>
      </w:pPr>
      <w:r>
        <w:t>Mark has set up the GitHub repo on his end.</w:t>
      </w:r>
      <w:bookmarkStart w:id="0" w:name="_GoBack"/>
      <w:bookmarkEnd w:id="0"/>
    </w:p>
    <w:sectPr w:rsidR="004B3FDB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705" w:rsidRDefault="00755705">
      <w:pPr>
        <w:spacing w:after="0" w:line="240" w:lineRule="auto"/>
      </w:pPr>
      <w:r>
        <w:separator/>
      </w:r>
    </w:p>
    <w:p w:rsidR="00755705" w:rsidRDefault="00755705"/>
  </w:endnote>
  <w:endnote w:type="continuationSeparator" w:id="0">
    <w:p w:rsidR="00755705" w:rsidRDefault="00755705">
      <w:pPr>
        <w:spacing w:after="0" w:line="240" w:lineRule="auto"/>
      </w:pPr>
      <w:r>
        <w:continuationSeparator/>
      </w:r>
    </w:p>
    <w:p w:rsidR="00755705" w:rsidRDefault="007557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705" w:rsidRDefault="00755705">
      <w:pPr>
        <w:spacing w:after="0" w:line="240" w:lineRule="auto"/>
      </w:pPr>
      <w:r>
        <w:separator/>
      </w:r>
    </w:p>
    <w:p w:rsidR="00755705" w:rsidRDefault="00755705"/>
  </w:footnote>
  <w:footnote w:type="continuationSeparator" w:id="0">
    <w:p w:rsidR="00755705" w:rsidRDefault="00755705">
      <w:pPr>
        <w:spacing w:after="0" w:line="240" w:lineRule="auto"/>
      </w:pPr>
      <w:r>
        <w:continuationSeparator/>
      </w:r>
    </w:p>
    <w:p w:rsidR="00755705" w:rsidRDefault="007557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E9A" w:rsidRDefault="00755705">
    <w:pPr>
      <w:pStyle w:val="Header"/>
    </w:pPr>
    <w:sdt>
      <w:sdtPr>
        <w:alias w:val="Organization name:"/>
        <w:tag w:val=""/>
        <w:id w:val="-142659844"/>
        <w:placeholder>
          <w:docPart w:val="B6346AD062D6461D87D1BADB01BD036F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8E6C65">
          <w:t>I’m A Final Year Get Me Out Of Here</w:t>
        </w:r>
      </w:sdtContent>
    </w:sdt>
  </w:p>
  <w:p w:rsidR="00934E9A" w:rsidRDefault="00755705">
    <w:pPr>
      <w:pStyle w:val="Header"/>
    </w:pPr>
    <w:sdt>
      <w:sdtPr>
        <w:alias w:val="Meeting minutes:"/>
        <w:tag w:val="Meeting minutes:"/>
        <w:id w:val="-1760127990"/>
        <w:placeholder>
          <w:docPart w:val="16FE68E1F0D94116B4CDBEFA8B78EF5B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6CEE137925C449F098343CA02349E38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D93D0D">
          <w:t>1/8/18</w:t>
        </w:r>
      </w:sdtContent>
    </w:sdt>
  </w:p>
  <w:p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65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A7720"/>
    <w:rsid w:val="002B5A3C"/>
    <w:rsid w:val="0034332A"/>
    <w:rsid w:val="003C17E2"/>
    <w:rsid w:val="00416A86"/>
    <w:rsid w:val="004B3FDB"/>
    <w:rsid w:val="004D4719"/>
    <w:rsid w:val="004E05FC"/>
    <w:rsid w:val="006A2514"/>
    <w:rsid w:val="006A6EE0"/>
    <w:rsid w:val="006B1778"/>
    <w:rsid w:val="006B674E"/>
    <w:rsid w:val="006E6AA5"/>
    <w:rsid w:val="007123B4"/>
    <w:rsid w:val="00755705"/>
    <w:rsid w:val="00884772"/>
    <w:rsid w:val="008E6C65"/>
    <w:rsid w:val="00934E9A"/>
    <w:rsid w:val="009A27A1"/>
    <w:rsid w:val="00A05EF7"/>
    <w:rsid w:val="00A7005F"/>
    <w:rsid w:val="00A8223B"/>
    <w:rsid w:val="00B273A3"/>
    <w:rsid w:val="00B93153"/>
    <w:rsid w:val="00C208FD"/>
    <w:rsid w:val="00C9192D"/>
    <w:rsid w:val="00CB4FBB"/>
    <w:rsid w:val="00D03E76"/>
    <w:rsid w:val="00D93D0D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23160"/>
  <w15:chartTrackingRefBased/>
  <w15:docId w15:val="{5FC00840-8C61-493D-9EE0-A5AEA78B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p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81595CDF84F77BDF22105717F0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F5F96-C823-44D4-96AF-D3A8CF78B2F5}"/>
      </w:docPartPr>
      <w:docPartBody>
        <w:p w:rsidR="00471303" w:rsidRDefault="00BF5305">
          <w:pPr>
            <w:pStyle w:val="6D481595CDF84F77BDF22105717F03A3"/>
          </w:pPr>
          <w:r>
            <w:t>Organization Name</w:t>
          </w:r>
        </w:p>
      </w:docPartBody>
    </w:docPart>
    <w:docPart>
      <w:docPartPr>
        <w:name w:val="602CAD8E51A144BABC5DC4404C890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F85FD-EB19-4F72-B85D-23D9ABCA5226}"/>
      </w:docPartPr>
      <w:docPartBody>
        <w:p w:rsidR="00471303" w:rsidRDefault="00BF5305">
          <w:pPr>
            <w:pStyle w:val="602CAD8E51A144BABC5DC4404C890E8C"/>
          </w:pPr>
          <w:r>
            <w:t>Meeting Minutes</w:t>
          </w:r>
        </w:p>
      </w:docPartBody>
    </w:docPart>
    <w:docPart>
      <w:docPartPr>
        <w:name w:val="1B78593DE21D46D6ABE5B6C791C67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072E7-E26F-455A-9AD1-03E512D028FE}"/>
      </w:docPartPr>
      <w:docPartBody>
        <w:p w:rsidR="00471303" w:rsidRDefault="00BF5305">
          <w:pPr>
            <w:pStyle w:val="1B78593DE21D46D6ABE5B6C791C67385"/>
          </w:pPr>
          <w:r>
            <w:t>Date of meeting</w:t>
          </w:r>
        </w:p>
      </w:docPartBody>
    </w:docPart>
    <w:docPart>
      <w:docPartPr>
        <w:name w:val="797C3EFB540B4912BD85C21FDD270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26E76-8D9D-4F19-BD5C-8176430BB5F8}"/>
      </w:docPartPr>
      <w:docPartBody>
        <w:p w:rsidR="00471303" w:rsidRDefault="00BF5305">
          <w:pPr>
            <w:pStyle w:val="797C3EFB540B4912BD85C21FDD270EF2"/>
          </w:pPr>
          <w:r>
            <w:t>Present:</w:t>
          </w:r>
        </w:p>
      </w:docPartBody>
    </w:docPart>
    <w:docPart>
      <w:docPartPr>
        <w:name w:val="82E8C0972A994EB789C198100B543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DAF4B-06EC-4432-AA9F-462D98C1CFC9}"/>
      </w:docPartPr>
      <w:docPartBody>
        <w:p w:rsidR="00471303" w:rsidRDefault="00BF5305">
          <w:pPr>
            <w:pStyle w:val="82E8C0972A994EB789C198100B543D89"/>
          </w:pPr>
          <w:r>
            <w:t>Next meeting:</w:t>
          </w:r>
        </w:p>
      </w:docPartBody>
    </w:docPart>
    <w:docPart>
      <w:docPartPr>
        <w:name w:val="95E2A277A2D14516A6B224036C512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4B661-6ACB-49A4-8B2C-8FE21FA91BEB}"/>
      </w:docPartPr>
      <w:docPartBody>
        <w:p w:rsidR="00471303" w:rsidRDefault="00BF5305">
          <w:pPr>
            <w:pStyle w:val="95E2A277A2D14516A6B224036C5127FA"/>
          </w:pPr>
          <w:r>
            <w:t>Announcements</w:t>
          </w:r>
        </w:p>
      </w:docPartBody>
    </w:docPart>
    <w:docPart>
      <w:docPartPr>
        <w:name w:val="9F1B32831B8940218E683842D019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0BC73-7E6A-43F6-A24C-BE949D2EA3C8}"/>
      </w:docPartPr>
      <w:docPartBody>
        <w:p w:rsidR="00471303" w:rsidRDefault="00BF5305">
          <w:pPr>
            <w:pStyle w:val="9F1B32831B8940218E683842D019E675"/>
          </w:pPr>
          <w:r>
            <w:t>Discussion</w:t>
          </w:r>
        </w:p>
      </w:docPartBody>
    </w:docPart>
    <w:docPart>
      <w:docPartPr>
        <w:name w:val="B6346AD062D6461D87D1BADB01BD0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FDC6C-5707-4913-A27D-C7996DACD216}"/>
      </w:docPartPr>
      <w:docPartBody>
        <w:p w:rsidR="00471303" w:rsidRDefault="00BF5305">
          <w:pPr>
            <w:pStyle w:val="B6346AD062D6461D87D1BADB01BD036F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6CEE137925C449F098343CA02349E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32BE6-783A-42C5-9375-E523FB489205}"/>
      </w:docPartPr>
      <w:docPartBody>
        <w:p w:rsidR="00471303" w:rsidRDefault="00BF5305">
          <w:pPr>
            <w:pStyle w:val="6CEE137925C449F098343CA02349E38C"/>
          </w:pPr>
          <w:r>
            <w:t>Roundtable</w:t>
          </w:r>
        </w:p>
      </w:docPartBody>
    </w:docPart>
    <w:docPart>
      <w:docPartPr>
        <w:name w:val="16FE68E1F0D94116B4CDBEFA8B78E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6C739-9946-4167-B8DF-AF1CFAE3CA87}"/>
      </w:docPartPr>
      <w:docPartBody>
        <w:p w:rsidR="00471303" w:rsidRDefault="00BF5305">
          <w:pPr>
            <w:pStyle w:val="16FE68E1F0D94116B4CDBEFA8B78EF5B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05"/>
    <w:rsid w:val="00471303"/>
    <w:rsid w:val="0087514F"/>
    <w:rsid w:val="00B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481595CDF84F77BDF22105717F03A3">
    <w:name w:val="6D481595CDF84F77BDF22105717F03A3"/>
  </w:style>
  <w:style w:type="paragraph" w:customStyle="1" w:styleId="602CAD8E51A144BABC5DC4404C890E8C">
    <w:name w:val="602CAD8E51A144BABC5DC4404C890E8C"/>
  </w:style>
  <w:style w:type="paragraph" w:customStyle="1" w:styleId="1B78593DE21D46D6ABE5B6C791C67385">
    <w:name w:val="1B78593DE21D46D6ABE5B6C791C67385"/>
  </w:style>
  <w:style w:type="paragraph" w:customStyle="1" w:styleId="797C3EFB540B4912BD85C21FDD270EF2">
    <w:name w:val="797C3EFB540B4912BD85C21FDD270EF2"/>
  </w:style>
  <w:style w:type="paragraph" w:customStyle="1" w:styleId="159A2C9CEDCB4FEF93BB8C500E56732A">
    <w:name w:val="159A2C9CEDCB4FEF93BB8C500E56732A"/>
  </w:style>
  <w:style w:type="paragraph" w:customStyle="1" w:styleId="82E8C0972A994EB789C198100B543D89">
    <w:name w:val="82E8C0972A994EB789C198100B543D89"/>
  </w:style>
  <w:style w:type="paragraph" w:customStyle="1" w:styleId="655D81F49E4F4647B712CF8F8B74DB59">
    <w:name w:val="655D81F49E4F4647B712CF8F8B74DB59"/>
  </w:style>
  <w:style w:type="paragraph" w:customStyle="1" w:styleId="AEED71C08B534C1CB5A35144B205BD89">
    <w:name w:val="AEED71C08B534C1CB5A35144B205BD89"/>
  </w:style>
  <w:style w:type="paragraph" w:customStyle="1" w:styleId="F8CAD3A2451748659AD243019D7C026B">
    <w:name w:val="F8CAD3A2451748659AD243019D7C026B"/>
  </w:style>
  <w:style w:type="paragraph" w:customStyle="1" w:styleId="95E2A277A2D14516A6B224036C5127FA">
    <w:name w:val="95E2A277A2D14516A6B224036C5127FA"/>
  </w:style>
  <w:style w:type="paragraph" w:customStyle="1" w:styleId="1420466EE6A34437A1C3ECA8590CA8A4">
    <w:name w:val="1420466EE6A34437A1C3ECA8590CA8A4"/>
  </w:style>
  <w:style w:type="paragraph" w:customStyle="1" w:styleId="9F1B32831B8940218E683842D019E675">
    <w:name w:val="9F1B32831B8940218E683842D019E675"/>
  </w:style>
  <w:style w:type="paragraph" w:customStyle="1" w:styleId="B6346AD062D6461D87D1BADB01BD036F">
    <w:name w:val="B6346AD062D6461D87D1BADB01BD036F"/>
  </w:style>
  <w:style w:type="paragraph" w:customStyle="1" w:styleId="6CEE137925C449F098343CA02349E38C">
    <w:name w:val="6CEE137925C449F098343CA02349E38C"/>
  </w:style>
  <w:style w:type="paragraph" w:customStyle="1" w:styleId="16FE68E1F0D94116B4CDBEFA8B78EF5B">
    <w:name w:val="16FE68E1F0D94116B4CDBEFA8B78EF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Patricio</dc:creator>
  <cp:keywords>1/8/18</cp:keywords>
  <dc:description>I’m A Final Year Get Me Out Of Here</dc:description>
  <cp:lastModifiedBy>Mark Patricio</cp:lastModifiedBy>
  <cp:revision>3</cp:revision>
  <dcterms:created xsi:type="dcterms:W3CDTF">2018-07-27T02:55:00Z</dcterms:created>
  <dcterms:modified xsi:type="dcterms:W3CDTF">2018-08-03T02:45:00Z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