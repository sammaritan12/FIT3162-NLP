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D678A7">
      <w:pPr>
        <w:pStyle w:val="Heading1"/>
      </w:pPr>
      <w:sdt>
        <w:sdtPr>
          <w:alias w:val="Enter organization name:"/>
          <w:tag w:val=""/>
          <w:id w:val="1410501846"/>
          <w:placeholder>
            <w:docPart w:val="6D481595CDF84F77BDF22105717F03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E6C65">
            <w:t>I’m A Final Year Get Me Out Of Here</w:t>
          </w:r>
        </w:sdtContent>
      </w:sdt>
    </w:p>
    <w:p w:rsidR="00934E9A" w:rsidRDefault="00D678A7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602CAD8E51A144BABC5DC4404C890E8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D678A7">
      <w:pPr>
        <w:pStyle w:val="Date"/>
      </w:pPr>
      <w:sdt>
        <w:sdtPr>
          <w:alias w:val="Enter date of meeting:"/>
          <w:tag w:val=""/>
          <w:id w:val="373818028"/>
          <w:placeholder>
            <w:docPart w:val="1B78593DE21D46D6ABE5B6C791C6738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B231F">
            <w:t>27/07</w:t>
          </w:r>
          <w:r w:rsidR="00AF1A56">
            <w:t>/2018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Tr="00CB4FBB">
        <w:sdt>
          <w:sdtPr>
            <w:alias w:val="Present:"/>
            <w:tag w:val="Present:"/>
            <w:id w:val="1219014275"/>
            <w:placeholder>
              <w:docPart w:val="797C3EFB540B4912BD85C21FDD270E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Default="008E6C65">
            <w:pPr>
              <w:pStyle w:val="NoSpacing"/>
            </w:pPr>
            <w:r>
              <w:t>Amelia Rowe, Mark Patricio</w:t>
            </w:r>
          </w:p>
        </w:tc>
      </w:tr>
      <w:tr w:rsidR="00934E9A" w:rsidTr="00CB4FBB">
        <w:sdt>
          <w:sdtPr>
            <w:alias w:val="Next meeting:"/>
            <w:tag w:val="Next meeting:"/>
            <w:id w:val="1579632615"/>
            <w:placeholder>
              <w:docPart w:val="82E8C0972A994EB789C198100B543D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934E9A" w:rsidRDefault="00BB231F">
            <w:pPr>
              <w:pStyle w:val="NoSpacing"/>
            </w:pPr>
            <w:r>
              <w:t>1/8</w:t>
            </w:r>
            <w:bookmarkStart w:id="0" w:name="_GoBack"/>
            <w:bookmarkEnd w:id="0"/>
            <w:r w:rsidR="004743F7">
              <w:t>/18</w:t>
            </w:r>
            <w:r w:rsidR="0034332A">
              <w:t xml:space="preserve">, </w:t>
            </w:r>
            <w:r w:rsidR="004743F7">
              <w:t>10am</w:t>
            </w:r>
            <w:r w:rsidR="0034332A">
              <w:t xml:space="preserve">, </w:t>
            </w:r>
            <w:r w:rsidR="004743F7">
              <w:t>IT Foyer</w:t>
            </w:r>
          </w:p>
        </w:tc>
      </w:tr>
    </w:tbl>
    <w:p w:rsidR="00934E9A" w:rsidRDefault="00D678A7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95E2A277A2D14516A6B224036C5127FA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:rsidR="00934E9A" w:rsidRDefault="00080C97">
      <w:pPr>
        <w:pStyle w:val="NormalIndent"/>
      </w:pPr>
      <w:r>
        <w:t>No new announcements</w:t>
      </w:r>
    </w:p>
    <w:p w:rsidR="00934E9A" w:rsidRDefault="00D678A7">
      <w:pPr>
        <w:pStyle w:val="ListNumber"/>
      </w:pPr>
      <w:sdt>
        <w:sdtPr>
          <w:alias w:val="Discussion:"/>
          <w:tag w:val="Discussion:"/>
          <w:id w:val="1971398252"/>
          <w:placeholder>
            <w:docPart w:val="9F1B32831B8940218E683842D019E675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:rsidR="00934E9A" w:rsidRDefault="00371D06">
      <w:pPr>
        <w:pStyle w:val="NormalIndent"/>
      </w:pPr>
      <w:r>
        <w:t>The state of the project was discussed, what has been started and what hasn’t been started. Effectively nothing has been started except for the plans which need to be changed.</w:t>
      </w:r>
    </w:p>
    <w:p w:rsidR="00371D06" w:rsidRDefault="00AF1A56">
      <w:pPr>
        <w:pStyle w:val="NormalIndent"/>
      </w:pPr>
      <w:r>
        <w:t xml:space="preserve">Jojo helped us with the project, as to how to choose the correct dataset. This was agreed by both </w:t>
      </w:r>
      <w:r w:rsidR="00812A1E">
        <w:t>individuals.</w:t>
      </w:r>
    </w:p>
    <w:p w:rsidR="00812A1E" w:rsidRDefault="00812A1E">
      <w:pPr>
        <w:pStyle w:val="NormalIndent"/>
      </w:pPr>
      <w:r>
        <w:t>It was discussed by the next meeting that the admin and organization should have been started and hopefully finished.</w:t>
      </w:r>
    </w:p>
    <w:p w:rsidR="00934E9A" w:rsidRDefault="00D678A7">
      <w:pPr>
        <w:pStyle w:val="ListNumber"/>
      </w:pPr>
      <w:sdt>
        <w:sdtPr>
          <w:alias w:val="Roundtable:"/>
          <w:tag w:val="Roundtable:"/>
          <w:id w:val="1694650241"/>
          <w:placeholder>
            <w:docPart w:val="6CEE137925C449F098343CA02349E38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:rsidR="00A05EF7" w:rsidRDefault="00AF1A56" w:rsidP="00C208FD">
      <w:pPr>
        <w:pStyle w:val="NormalIndent"/>
      </w:pPr>
      <w:r>
        <w:t>Amelia summarized that nothing has been done on her end.</w:t>
      </w:r>
    </w:p>
    <w:p w:rsidR="00AF1A56" w:rsidRDefault="00AF1A56" w:rsidP="00C208FD">
      <w:pPr>
        <w:pStyle w:val="NormalIndent"/>
      </w:pPr>
      <w:r>
        <w:t>Mark summarized that nothing has been done on his end.</w:t>
      </w:r>
    </w:p>
    <w:sectPr w:rsidR="00AF1A5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8A7" w:rsidRDefault="00D678A7">
      <w:pPr>
        <w:spacing w:after="0" w:line="240" w:lineRule="auto"/>
      </w:pPr>
      <w:r>
        <w:separator/>
      </w:r>
    </w:p>
    <w:p w:rsidR="00D678A7" w:rsidRDefault="00D678A7"/>
  </w:endnote>
  <w:endnote w:type="continuationSeparator" w:id="0">
    <w:p w:rsidR="00D678A7" w:rsidRDefault="00D678A7">
      <w:pPr>
        <w:spacing w:after="0" w:line="240" w:lineRule="auto"/>
      </w:pPr>
      <w:r>
        <w:continuationSeparator/>
      </w:r>
    </w:p>
    <w:p w:rsidR="00D678A7" w:rsidRDefault="00D678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8A7" w:rsidRDefault="00D678A7">
      <w:pPr>
        <w:spacing w:after="0" w:line="240" w:lineRule="auto"/>
      </w:pPr>
      <w:r>
        <w:separator/>
      </w:r>
    </w:p>
    <w:p w:rsidR="00D678A7" w:rsidRDefault="00D678A7"/>
  </w:footnote>
  <w:footnote w:type="continuationSeparator" w:id="0">
    <w:p w:rsidR="00D678A7" w:rsidRDefault="00D678A7">
      <w:pPr>
        <w:spacing w:after="0" w:line="240" w:lineRule="auto"/>
      </w:pPr>
      <w:r>
        <w:continuationSeparator/>
      </w:r>
    </w:p>
    <w:p w:rsidR="00D678A7" w:rsidRDefault="00D678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D678A7">
    <w:pPr>
      <w:pStyle w:val="Header"/>
    </w:pPr>
    <w:sdt>
      <w:sdtPr>
        <w:alias w:val="Organization name:"/>
        <w:tag w:val=""/>
        <w:id w:val="-142659844"/>
        <w:placeholder>
          <w:docPart w:val="B6346AD062D6461D87D1BADB01BD036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E6C65">
          <w:t>I’m A Final Year Get Me Out Of Here</w:t>
        </w:r>
      </w:sdtContent>
    </w:sdt>
  </w:p>
  <w:p w:rsidR="00934E9A" w:rsidRDefault="00D678A7">
    <w:pPr>
      <w:pStyle w:val="Header"/>
    </w:pPr>
    <w:sdt>
      <w:sdtPr>
        <w:alias w:val="Meeting minutes:"/>
        <w:tag w:val="Meeting minutes:"/>
        <w:id w:val="-1760127990"/>
        <w:placeholder>
          <w:docPart w:val="16FE68E1F0D94116B4CDBEFA8B78EF5B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6CEE137925C449F098343CA02349E38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BB231F">
          <w:t>27/07/2018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65"/>
    <w:rsid w:val="00053CAE"/>
    <w:rsid w:val="00071A80"/>
    <w:rsid w:val="00080C97"/>
    <w:rsid w:val="00082086"/>
    <w:rsid w:val="00084341"/>
    <w:rsid w:val="00096ECE"/>
    <w:rsid w:val="0010443C"/>
    <w:rsid w:val="00164BA3"/>
    <w:rsid w:val="001B49A6"/>
    <w:rsid w:val="002128C8"/>
    <w:rsid w:val="00217F5E"/>
    <w:rsid w:val="002A1E2C"/>
    <w:rsid w:val="002A7720"/>
    <w:rsid w:val="002B5A3C"/>
    <w:rsid w:val="002B6B14"/>
    <w:rsid w:val="0034332A"/>
    <w:rsid w:val="00371D06"/>
    <w:rsid w:val="003C17E2"/>
    <w:rsid w:val="00416A86"/>
    <w:rsid w:val="004743F7"/>
    <w:rsid w:val="004D4719"/>
    <w:rsid w:val="004E05FC"/>
    <w:rsid w:val="00541187"/>
    <w:rsid w:val="006A2514"/>
    <w:rsid w:val="006A6EE0"/>
    <w:rsid w:val="006B1778"/>
    <w:rsid w:val="006B674E"/>
    <w:rsid w:val="006E6AA5"/>
    <w:rsid w:val="007123B4"/>
    <w:rsid w:val="00742A1D"/>
    <w:rsid w:val="00812A1E"/>
    <w:rsid w:val="00813513"/>
    <w:rsid w:val="00884772"/>
    <w:rsid w:val="008E6C65"/>
    <w:rsid w:val="00934E9A"/>
    <w:rsid w:val="009A27A1"/>
    <w:rsid w:val="00A05EF7"/>
    <w:rsid w:val="00A7005F"/>
    <w:rsid w:val="00A8223B"/>
    <w:rsid w:val="00AF1A56"/>
    <w:rsid w:val="00B273A3"/>
    <w:rsid w:val="00B93153"/>
    <w:rsid w:val="00BB231F"/>
    <w:rsid w:val="00C208FD"/>
    <w:rsid w:val="00C9192D"/>
    <w:rsid w:val="00CB4FBB"/>
    <w:rsid w:val="00CB52FE"/>
    <w:rsid w:val="00D03E76"/>
    <w:rsid w:val="00D678A7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4BACA"/>
  <w15:chartTrackingRefBased/>
  <w15:docId w15:val="{5FC00840-8C61-493D-9EE0-A5AEA78B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p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81595CDF84F77BDF22105717F0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5F96-C823-44D4-96AF-D3A8CF78B2F5}"/>
      </w:docPartPr>
      <w:docPartBody>
        <w:p w:rsidR="0027543D" w:rsidRDefault="00BF5305">
          <w:pPr>
            <w:pStyle w:val="6D481595CDF84F77BDF22105717F03A3"/>
          </w:pPr>
          <w:r>
            <w:t>Organization Name</w:t>
          </w:r>
        </w:p>
      </w:docPartBody>
    </w:docPart>
    <w:docPart>
      <w:docPartPr>
        <w:name w:val="602CAD8E51A144BABC5DC4404C89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85FD-EB19-4F72-B85D-23D9ABCA5226}"/>
      </w:docPartPr>
      <w:docPartBody>
        <w:p w:rsidR="0027543D" w:rsidRDefault="00BF5305">
          <w:pPr>
            <w:pStyle w:val="602CAD8E51A144BABC5DC4404C890E8C"/>
          </w:pPr>
          <w:r>
            <w:t>Meeting Minutes</w:t>
          </w:r>
        </w:p>
      </w:docPartBody>
    </w:docPart>
    <w:docPart>
      <w:docPartPr>
        <w:name w:val="1B78593DE21D46D6ABE5B6C791C6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72E7-E26F-455A-9AD1-03E512D028FE}"/>
      </w:docPartPr>
      <w:docPartBody>
        <w:p w:rsidR="0027543D" w:rsidRDefault="00BF5305">
          <w:pPr>
            <w:pStyle w:val="1B78593DE21D46D6ABE5B6C791C67385"/>
          </w:pPr>
          <w:r>
            <w:t>Date of meeting</w:t>
          </w:r>
        </w:p>
      </w:docPartBody>
    </w:docPart>
    <w:docPart>
      <w:docPartPr>
        <w:name w:val="797C3EFB540B4912BD85C21FDD27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26E76-8D9D-4F19-BD5C-8176430BB5F8}"/>
      </w:docPartPr>
      <w:docPartBody>
        <w:p w:rsidR="0027543D" w:rsidRDefault="00BF5305">
          <w:pPr>
            <w:pStyle w:val="797C3EFB540B4912BD85C21FDD270EF2"/>
          </w:pPr>
          <w:r>
            <w:t>Present:</w:t>
          </w:r>
        </w:p>
      </w:docPartBody>
    </w:docPart>
    <w:docPart>
      <w:docPartPr>
        <w:name w:val="82E8C0972A994EB789C198100B54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DAF4B-06EC-4432-AA9F-462D98C1CFC9}"/>
      </w:docPartPr>
      <w:docPartBody>
        <w:p w:rsidR="0027543D" w:rsidRDefault="00BF5305">
          <w:pPr>
            <w:pStyle w:val="82E8C0972A994EB789C198100B543D89"/>
          </w:pPr>
          <w:r>
            <w:t>Next meeting:</w:t>
          </w:r>
        </w:p>
      </w:docPartBody>
    </w:docPart>
    <w:docPart>
      <w:docPartPr>
        <w:name w:val="95E2A277A2D14516A6B224036C51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B661-6ACB-49A4-8B2C-8FE21FA91BEB}"/>
      </w:docPartPr>
      <w:docPartBody>
        <w:p w:rsidR="0027543D" w:rsidRDefault="00BF5305">
          <w:pPr>
            <w:pStyle w:val="95E2A277A2D14516A6B224036C5127FA"/>
          </w:pPr>
          <w:r>
            <w:t>Announcements</w:t>
          </w:r>
        </w:p>
      </w:docPartBody>
    </w:docPart>
    <w:docPart>
      <w:docPartPr>
        <w:name w:val="9F1B32831B8940218E683842D019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BC73-7E6A-43F6-A24C-BE949D2EA3C8}"/>
      </w:docPartPr>
      <w:docPartBody>
        <w:p w:rsidR="0027543D" w:rsidRDefault="00BF5305">
          <w:pPr>
            <w:pStyle w:val="9F1B32831B8940218E683842D019E675"/>
          </w:pPr>
          <w:r>
            <w:t>Discussion</w:t>
          </w:r>
        </w:p>
      </w:docPartBody>
    </w:docPart>
    <w:docPart>
      <w:docPartPr>
        <w:name w:val="B6346AD062D6461D87D1BADB01BD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DC6C-5707-4913-A27D-C7996DACD216}"/>
      </w:docPartPr>
      <w:docPartBody>
        <w:p w:rsidR="0027543D" w:rsidRDefault="00BF5305">
          <w:pPr>
            <w:pStyle w:val="B6346AD062D6461D87D1BADB01BD036F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6CEE137925C449F098343CA02349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2BE6-783A-42C5-9375-E523FB489205}"/>
      </w:docPartPr>
      <w:docPartBody>
        <w:p w:rsidR="0027543D" w:rsidRDefault="00BF5305">
          <w:pPr>
            <w:pStyle w:val="6CEE137925C449F098343CA02349E38C"/>
          </w:pPr>
          <w:r>
            <w:t>Roundtable</w:t>
          </w:r>
        </w:p>
      </w:docPartBody>
    </w:docPart>
    <w:docPart>
      <w:docPartPr>
        <w:name w:val="16FE68E1F0D94116B4CDBEFA8B78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6C739-9946-4167-B8DF-AF1CFAE3CA87}"/>
      </w:docPartPr>
      <w:docPartBody>
        <w:p w:rsidR="0027543D" w:rsidRDefault="00BF5305">
          <w:pPr>
            <w:pStyle w:val="16FE68E1F0D94116B4CDBEFA8B78EF5B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5"/>
    <w:rsid w:val="0027543D"/>
    <w:rsid w:val="006756F2"/>
    <w:rsid w:val="00863A7D"/>
    <w:rsid w:val="008F64B6"/>
    <w:rsid w:val="00B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81595CDF84F77BDF22105717F03A3">
    <w:name w:val="6D481595CDF84F77BDF22105717F03A3"/>
  </w:style>
  <w:style w:type="paragraph" w:customStyle="1" w:styleId="602CAD8E51A144BABC5DC4404C890E8C">
    <w:name w:val="602CAD8E51A144BABC5DC4404C890E8C"/>
  </w:style>
  <w:style w:type="paragraph" w:customStyle="1" w:styleId="1B78593DE21D46D6ABE5B6C791C67385">
    <w:name w:val="1B78593DE21D46D6ABE5B6C791C67385"/>
  </w:style>
  <w:style w:type="paragraph" w:customStyle="1" w:styleId="797C3EFB540B4912BD85C21FDD270EF2">
    <w:name w:val="797C3EFB540B4912BD85C21FDD270EF2"/>
  </w:style>
  <w:style w:type="paragraph" w:customStyle="1" w:styleId="159A2C9CEDCB4FEF93BB8C500E56732A">
    <w:name w:val="159A2C9CEDCB4FEF93BB8C500E56732A"/>
  </w:style>
  <w:style w:type="paragraph" w:customStyle="1" w:styleId="82E8C0972A994EB789C198100B543D89">
    <w:name w:val="82E8C0972A994EB789C198100B543D89"/>
  </w:style>
  <w:style w:type="paragraph" w:customStyle="1" w:styleId="655D81F49E4F4647B712CF8F8B74DB59">
    <w:name w:val="655D81F49E4F4647B712CF8F8B74DB59"/>
  </w:style>
  <w:style w:type="paragraph" w:customStyle="1" w:styleId="AEED71C08B534C1CB5A35144B205BD89">
    <w:name w:val="AEED71C08B534C1CB5A35144B205BD89"/>
  </w:style>
  <w:style w:type="paragraph" w:customStyle="1" w:styleId="F8CAD3A2451748659AD243019D7C026B">
    <w:name w:val="F8CAD3A2451748659AD243019D7C026B"/>
  </w:style>
  <w:style w:type="paragraph" w:customStyle="1" w:styleId="95E2A277A2D14516A6B224036C5127FA">
    <w:name w:val="95E2A277A2D14516A6B224036C5127FA"/>
  </w:style>
  <w:style w:type="paragraph" w:customStyle="1" w:styleId="1420466EE6A34437A1C3ECA8590CA8A4">
    <w:name w:val="1420466EE6A34437A1C3ECA8590CA8A4"/>
  </w:style>
  <w:style w:type="paragraph" w:customStyle="1" w:styleId="9F1B32831B8940218E683842D019E675">
    <w:name w:val="9F1B32831B8940218E683842D019E675"/>
  </w:style>
  <w:style w:type="paragraph" w:customStyle="1" w:styleId="B6346AD062D6461D87D1BADB01BD036F">
    <w:name w:val="B6346AD062D6461D87D1BADB01BD036F"/>
  </w:style>
  <w:style w:type="paragraph" w:customStyle="1" w:styleId="6CEE137925C449F098343CA02349E38C">
    <w:name w:val="6CEE137925C449F098343CA02349E38C"/>
  </w:style>
  <w:style w:type="paragraph" w:customStyle="1" w:styleId="16FE68E1F0D94116B4CDBEFA8B78EF5B">
    <w:name w:val="16FE68E1F0D94116B4CDBEFA8B78E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54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Patricio</dc:creator>
  <cp:keywords>27/07/2018</cp:keywords>
  <dc:description>I’m A Final Year Get Me Out Of Here</dc:description>
  <cp:lastModifiedBy>Mark Patricio</cp:lastModifiedBy>
  <cp:revision>10</cp:revision>
  <dcterms:created xsi:type="dcterms:W3CDTF">2018-07-27T02:55:00Z</dcterms:created>
  <dcterms:modified xsi:type="dcterms:W3CDTF">2018-08-03T02:42:00Z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