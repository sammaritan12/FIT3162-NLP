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E9A" w:rsidRDefault="0039461B">
      <w:pPr>
        <w:pStyle w:val="Heading1"/>
      </w:pPr>
      <w:sdt>
        <w:sdtPr>
          <w:alias w:val="Enter organization name:"/>
          <w:tag w:val=""/>
          <w:id w:val="1410501846"/>
          <w:placeholder>
            <w:docPart w:val="6D481595CDF84F77BDF22105717F03A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E6C65">
            <w:t>I’m A Final Year Get Me Out Of Here</w:t>
          </w:r>
        </w:sdtContent>
      </w:sdt>
    </w:p>
    <w:p w:rsidR="00934E9A" w:rsidRDefault="0039461B">
      <w:pPr>
        <w:pStyle w:val="Heading2"/>
      </w:pPr>
      <w:sdt>
        <w:sdtPr>
          <w:alias w:val="Meeting minutes:"/>
          <w:tag w:val="Meeting minutes:"/>
          <w:id w:val="-953250788"/>
          <w:placeholder>
            <w:docPart w:val="602CAD8E51A144BABC5DC4404C890E8C"/>
          </w:placeholder>
          <w:temporary/>
          <w:showingPlcHdr/>
          <w15:appearance w15:val="hidden"/>
        </w:sdtPr>
        <w:sdtEndPr/>
        <w:sdtContent>
          <w:r w:rsidR="006B1778">
            <w:t>Meeting Minutes</w:t>
          </w:r>
        </w:sdtContent>
      </w:sdt>
    </w:p>
    <w:p w:rsidR="00934E9A" w:rsidRDefault="0039461B">
      <w:pPr>
        <w:pStyle w:val="Date"/>
      </w:pPr>
      <w:sdt>
        <w:sdtPr>
          <w:alias w:val="Enter date of meeting:"/>
          <w:tag w:val=""/>
          <w:id w:val="373818028"/>
          <w:placeholder>
            <w:docPart w:val="1B78593DE21D46D6ABE5B6C791C6738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A3C09">
            <w:t>10/08/2018 12:00pm</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934E9A" w:rsidTr="00CB4FBB">
        <w:sdt>
          <w:sdtPr>
            <w:alias w:val="Present:"/>
            <w:tag w:val="Present:"/>
            <w:id w:val="1219014275"/>
            <w:placeholder>
              <w:docPart w:val="797C3EFB540B4912BD85C21FDD270EF2"/>
            </w:placeholder>
            <w:temporary/>
            <w:showingPlcHdr/>
            <w15:appearance w15:val="hidden"/>
          </w:sdtPr>
          <w:sdtEndPr/>
          <w:sdtContent>
            <w:tc>
              <w:tcPr>
                <w:tcW w:w="2070" w:type="dxa"/>
              </w:tcPr>
              <w:p w:rsidR="00934E9A" w:rsidRDefault="006B1778">
                <w:pPr>
                  <w:pStyle w:val="NoSpacing"/>
                </w:pPr>
                <w:r>
                  <w:t>Present:</w:t>
                </w:r>
              </w:p>
            </w:tc>
          </w:sdtContent>
        </w:sdt>
        <w:tc>
          <w:tcPr>
            <w:tcW w:w="7290" w:type="dxa"/>
          </w:tcPr>
          <w:p w:rsidR="00934E9A" w:rsidRDefault="008E6C65">
            <w:pPr>
              <w:pStyle w:val="NoSpacing"/>
            </w:pPr>
            <w:r>
              <w:t>Amelia Rowe, Mark Patricio</w:t>
            </w:r>
          </w:p>
        </w:tc>
      </w:tr>
      <w:tr w:rsidR="00934E9A" w:rsidTr="00CB4FBB">
        <w:sdt>
          <w:sdtPr>
            <w:alias w:val="Next meeting:"/>
            <w:tag w:val="Next meeting:"/>
            <w:id w:val="1579632615"/>
            <w:placeholder>
              <w:docPart w:val="82E8C0972A994EB789C198100B543D89"/>
            </w:placeholder>
            <w:temporary/>
            <w:showingPlcHdr/>
            <w15:appearance w15:val="hidden"/>
          </w:sdtPr>
          <w:sdtEndPr/>
          <w:sdtContent>
            <w:tc>
              <w:tcPr>
                <w:tcW w:w="2070" w:type="dxa"/>
              </w:tcPr>
              <w:p w:rsidR="00934E9A" w:rsidRDefault="006B1778">
                <w:pPr>
                  <w:pStyle w:val="NoSpacing"/>
                </w:pPr>
                <w:r>
                  <w:t>Next meeting:</w:t>
                </w:r>
              </w:p>
            </w:tc>
          </w:sdtContent>
        </w:sdt>
        <w:tc>
          <w:tcPr>
            <w:tcW w:w="7290" w:type="dxa"/>
          </w:tcPr>
          <w:p w:rsidR="00934E9A" w:rsidRDefault="007A3C09">
            <w:pPr>
              <w:pStyle w:val="NoSpacing"/>
            </w:pPr>
            <w:r>
              <w:t>17/08/2018</w:t>
            </w:r>
            <w:r w:rsidR="0034332A">
              <w:t xml:space="preserve">, </w:t>
            </w:r>
            <w:r>
              <w:t>12:00pm</w:t>
            </w:r>
            <w:r w:rsidR="0034332A">
              <w:t xml:space="preserve">, </w:t>
            </w:r>
            <w:r>
              <w:t>Learning and Teaching Building 3.03</w:t>
            </w:r>
          </w:p>
        </w:tc>
      </w:tr>
    </w:tbl>
    <w:p w:rsidR="00934E9A" w:rsidRDefault="0039461B">
      <w:pPr>
        <w:pStyle w:val="ListNumber"/>
      </w:pPr>
      <w:sdt>
        <w:sdtPr>
          <w:alias w:val="Announcements:"/>
          <w:tag w:val="Announcements:"/>
          <w:id w:val="-1296670475"/>
          <w:placeholder>
            <w:docPart w:val="95E2A277A2D14516A6B224036C5127FA"/>
          </w:placeholder>
          <w:temporary/>
          <w:showingPlcHdr/>
          <w15:appearance w15:val="hidden"/>
        </w:sdtPr>
        <w:sdtEndPr/>
        <w:sdtContent>
          <w:r w:rsidR="006B1778">
            <w:t>Announcements</w:t>
          </w:r>
        </w:sdtContent>
      </w:sdt>
    </w:p>
    <w:p w:rsidR="00934E9A" w:rsidRDefault="007A3C09">
      <w:pPr>
        <w:pStyle w:val="NormalIndent"/>
      </w:pPr>
      <w:r>
        <w:t>No announcements applicable</w:t>
      </w:r>
    </w:p>
    <w:p w:rsidR="00934E9A" w:rsidRDefault="0039461B" w:rsidP="00AA535C">
      <w:pPr>
        <w:pStyle w:val="ListNumber"/>
      </w:pPr>
      <w:sdt>
        <w:sdtPr>
          <w:alias w:val="Discussion:"/>
          <w:tag w:val="Discussion:"/>
          <w:id w:val="1971398252"/>
          <w:placeholder>
            <w:docPart w:val="9F1B32831B8940218E683842D019E675"/>
          </w:placeholder>
          <w:temporary/>
          <w:showingPlcHdr/>
          <w15:appearance w15:val="hidden"/>
        </w:sdtPr>
        <w:sdtEndPr/>
        <w:sdtContent>
          <w:r w:rsidR="006A2514">
            <w:t>Discussion</w:t>
          </w:r>
        </w:sdtContent>
      </w:sdt>
    </w:p>
    <w:p w:rsidR="007A3C09" w:rsidRDefault="007A3C09">
      <w:pPr>
        <w:pStyle w:val="NormalIndent"/>
      </w:pPr>
      <w:r>
        <w:t>Mark today explained what was assigned to him last week (</w:t>
      </w:r>
      <w:r w:rsidR="00AA535C">
        <w:t>that is find and explain back to the team how sci</w:t>
      </w:r>
      <w:r w:rsidR="00F40733">
        <w:t>-</w:t>
      </w:r>
      <w:r w:rsidR="00AA535C">
        <w:t>kit learn and nltk works</w:t>
      </w:r>
      <w:r>
        <w:t>)</w:t>
      </w:r>
      <w:r w:rsidR="00AA535C">
        <w:t>. Mark went through entirely with Amelia, the steps trying to clarify what is happening and how we can achieve it.</w:t>
      </w:r>
    </w:p>
    <w:p w:rsidR="000A14D7" w:rsidRDefault="00AA535C" w:rsidP="000A14D7">
      <w:pPr>
        <w:pStyle w:val="NormalIndent"/>
      </w:pPr>
      <w:r>
        <w:t>It was discussed that Amelia will finish the preprocessing and start helping with the feature extraction once finished. Mark will continue on working with the feature extraction and we will also decide what features are to be included in the training data.</w:t>
      </w:r>
      <w:bookmarkStart w:id="0" w:name="_GoBack"/>
      <w:bookmarkEnd w:id="0"/>
    </w:p>
    <w:p w:rsidR="000A14D7" w:rsidRDefault="000A14D7" w:rsidP="000A14D7">
      <w:pPr>
        <w:pStyle w:val="NormalIndent"/>
      </w:pPr>
      <w:r>
        <w:t>Jojo was very helpful with regards to what to do with NLTK, as well as the features that need to be extracted. She also mentioned that sci-kit learn and the machine learning steps that should also be considered, we took this into consideration.</w:t>
      </w:r>
    </w:p>
    <w:p w:rsidR="00934E9A" w:rsidRDefault="0039461B">
      <w:pPr>
        <w:pStyle w:val="ListNumber"/>
      </w:pPr>
      <w:sdt>
        <w:sdtPr>
          <w:alias w:val="Roundtable:"/>
          <w:tag w:val="Roundtable:"/>
          <w:id w:val="1694650241"/>
          <w:placeholder>
            <w:docPart w:val="6CEE137925C449F098343CA02349E38C"/>
          </w:placeholder>
          <w:temporary/>
          <w:showingPlcHdr/>
          <w15:appearance w15:val="hidden"/>
        </w:sdtPr>
        <w:sdtEndPr/>
        <w:sdtContent>
          <w:r w:rsidR="003C17E2">
            <w:t>Roundtable</w:t>
          </w:r>
        </w:sdtContent>
      </w:sdt>
    </w:p>
    <w:p w:rsidR="00A05EF7" w:rsidRDefault="007A3C09" w:rsidP="00C208FD">
      <w:pPr>
        <w:pStyle w:val="NormalIndent"/>
      </w:pPr>
      <w:r>
        <w:t>Amelia said that she had been working with the preprocessing and she was progressing along quite nicely, there are a couple of snags due to the inconsistency of the texts especially within the txt file extension. She will look into solving this, or trying a different file format.</w:t>
      </w:r>
    </w:p>
    <w:p w:rsidR="007A3C09" w:rsidRDefault="007A3C09" w:rsidP="00C208FD">
      <w:pPr>
        <w:pStyle w:val="NormalIndent"/>
      </w:pPr>
      <w:r>
        <w:t>Mark had said that he had made a very simple classifier code and had been working on creating feature extraction. What’s left is to find the amount and type of features left to get.</w:t>
      </w:r>
    </w:p>
    <w:sectPr w:rsidR="007A3C0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61B" w:rsidRDefault="0039461B">
      <w:pPr>
        <w:spacing w:after="0" w:line="240" w:lineRule="auto"/>
      </w:pPr>
      <w:r>
        <w:separator/>
      </w:r>
    </w:p>
    <w:p w:rsidR="0039461B" w:rsidRDefault="0039461B"/>
  </w:endnote>
  <w:endnote w:type="continuationSeparator" w:id="0">
    <w:p w:rsidR="0039461B" w:rsidRDefault="0039461B">
      <w:pPr>
        <w:spacing w:after="0" w:line="240" w:lineRule="auto"/>
      </w:pPr>
      <w:r>
        <w:continuationSeparator/>
      </w:r>
    </w:p>
    <w:p w:rsidR="0039461B" w:rsidRDefault="003946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61B" w:rsidRDefault="0039461B">
      <w:pPr>
        <w:spacing w:after="0" w:line="240" w:lineRule="auto"/>
      </w:pPr>
      <w:r>
        <w:separator/>
      </w:r>
    </w:p>
    <w:p w:rsidR="0039461B" w:rsidRDefault="0039461B"/>
  </w:footnote>
  <w:footnote w:type="continuationSeparator" w:id="0">
    <w:p w:rsidR="0039461B" w:rsidRDefault="0039461B">
      <w:pPr>
        <w:spacing w:after="0" w:line="240" w:lineRule="auto"/>
      </w:pPr>
      <w:r>
        <w:continuationSeparator/>
      </w:r>
    </w:p>
    <w:p w:rsidR="0039461B" w:rsidRDefault="003946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E9A" w:rsidRDefault="0039461B">
    <w:pPr>
      <w:pStyle w:val="Header"/>
    </w:pPr>
    <w:sdt>
      <w:sdtPr>
        <w:alias w:val="Organization name:"/>
        <w:tag w:val=""/>
        <w:id w:val="-142659844"/>
        <w:placeholder>
          <w:docPart w:val="B6346AD062D6461D87D1BADB01BD036F"/>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8E6C65">
          <w:t>I’m A Final Year Get Me Out Of Here</w:t>
        </w:r>
      </w:sdtContent>
    </w:sdt>
  </w:p>
  <w:p w:rsidR="00934E9A" w:rsidRDefault="0039461B">
    <w:pPr>
      <w:pStyle w:val="Header"/>
    </w:pPr>
    <w:sdt>
      <w:sdtPr>
        <w:alias w:val="Meeting minutes:"/>
        <w:tag w:val="Meeting minutes:"/>
        <w:id w:val="-1760127990"/>
        <w:placeholder>
          <w:docPart w:val="16FE68E1F0D94116B4CDBEFA8B78EF5B"/>
        </w:placeholder>
        <w:temporary/>
        <w:showingPlcHdr/>
        <w15:appearance w15:val="hidden"/>
      </w:sdtPr>
      <w:sdtEndPr/>
      <w:sdtContent>
        <w:r w:rsidR="00A05EF7">
          <w:t>Meeting Minutes</w:t>
        </w:r>
      </w:sdtContent>
    </w:sdt>
    <w:r w:rsidR="00A05EF7">
      <w:t>,</w:t>
    </w:r>
    <w:r w:rsidR="0034332A">
      <w:t xml:space="preserve"> </w:t>
    </w:r>
    <w:sdt>
      <w:sdtPr>
        <w:alias w:val="Date:"/>
        <w:tag w:val=""/>
        <w:id w:val="-1612037418"/>
        <w:placeholder>
          <w:docPart w:val="6CEE137925C449F098343CA02349E38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A3C09">
          <w:t>10/08/2018 12:00pm</w:t>
        </w:r>
      </w:sdtContent>
    </w:sdt>
  </w:p>
  <w:p w:rsidR="00934E9A" w:rsidRDefault="006A6EE0">
    <w:pPr>
      <w:pStyle w:val="Header"/>
    </w:pPr>
    <w:r>
      <w:t xml:space="preserve">Page </w:t>
    </w:r>
    <w:r>
      <w:fldChar w:fldCharType="begin"/>
    </w:r>
    <w:r>
      <w:instrText xml:space="preserve"> PAGE   \* MERGEFORMAT </w:instrText>
    </w:r>
    <w:r>
      <w:fldChar w:fldCharType="separate"/>
    </w:r>
    <w:r w:rsidR="00E45BB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65"/>
    <w:rsid w:val="00053CAE"/>
    <w:rsid w:val="00082086"/>
    <w:rsid w:val="00084341"/>
    <w:rsid w:val="00096ECE"/>
    <w:rsid w:val="000A14D7"/>
    <w:rsid w:val="0010443C"/>
    <w:rsid w:val="00164BA3"/>
    <w:rsid w:val="001B49A6"/>
    <w:rsid w:val="002128C8"/>
    <w:rsid w:val="00217F5E"/>
    <w:rsid w:val="002A7720"/>
    <w:rsid w:val="002B5A3C"/>
    <w:rsid w:val="0034332A"/>
    <w:rsid w:val="0039461B"/>
    <w:rsid w:val="003C17E2"/>
    <w:rsid w:val="00416A86"/>
    <w:rsid w:val="004D4719"/>
    <w:rsid w:val="004E05FC"/>
    <w:rsid w:val="006A2514"/>
    <w:rsid w:val="006A6EE0"/>
    <w:rsid w:val="006B1778"/>
    <w:rsid w:val="006B674E"/>
    <w:rsid w:val="006E6AA5"/>
    <w:rsid w:val="007123B4"/>
    <w:rsid w:val="007A3C09"/>
    <w:rsid w:val="00884772"/>
    <w:rsid w:val="008E6C65"/>
    <w:rsid w:val="00934E9A"/>
    <w:rsid w:val="009A27A1"/>
    <w:rsid w:val="00A05EF7"/>
    <w:rsid w:val="00A7005F"/>
    <w:rsid w:val="00A8223B"/>
    <w:rsid w:val="00AA535C"/>
    <w:rsid w:val="00B273A3"/>
    <w:rsid w:val="00B93153"/>
    <w:rsid w:val="00C208FD"/>
    <w:rsid w:val="00C9192D"/>
    <w:rsid w:val="00CB4FBB"/>
    <w:rsid w:val="00D03E76"/>
    <w:rsid w:val="00E31AB2"/>
    <w:rsid w:val="00E45BB9"/>
    <w:rsid w:val="00E81D49"/>
    <w:rsid w:val="00EB5064"/>
    <w:rsid w:val="00F40733"/>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62312"/>
  <w15:chartTrackingRefBased/>
  <w15:docId w15:val="{5FC00840-8C61-493D-9EE0-A5AEA78B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semiHidden/>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p\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481595CDF84F77BDF22105717F03A3"/>
        <w:category>
          <w:name w:val="General"/>
          <w:gallery w:val="placeholder"/>
        </w:category>
        <w:types>
          <w:type w:val="bbPlcHdr"/>
        </w:types>
        <w:behaviors>
          <w:behavior w:val="content"/>
        </w:behaviors>
        <w:guid w:val="{602F5F96-C823-44D4-96AF-D3A8CF78B2F5}"/>
      </w:docPartPr>
      <w:docPartBody>
        <w:p w:rsidR="00541143" w:rsidRDefault="00BF5305">
          <w:pPr>
            <w:pStyle w:val="6D481595CDF84F77BDF22105717F03A3"/>
          </w:pPr>
          <w:r>
            <w:t>Organization Name</w:t>
          </w:r>
        </w:p>
      </w:docPartBody>
    </w:docPart>
    <w:docPart>
      <w:docPartPr>
        <w:name w:val="602CAD8E51A144BABC5DC4404C890E8C"/>
        <w:category>
          <w:name w:val="General"/>
          <w:gallery w:val="placeholder"/>
        </w:category>
        <w:types>
          <w:type w:val="bbPlcHdr"/>
        </w:types>
        <w:behaviors>
          <w:behavior w:val="content"/>
        </w:behaviors>
        <w:guid w:val="{462F85FD-EB19-4F72-B85D-23D9ABCA5226}"/>
      </w:docPartPr>
      <w:docPartBody>
        <w:p w:rsidR="00541143" w:rsidRDefault="00BF5305">
          <w:pPr>
            <w:pStyle w:val="602CAD8E51A144BABC5DC4404C890E8C"/>
          </w:pPr>
          <w:r>
            <w:t>Meeting Minutes</w:t>
          </w:r>
        </w:p>
      </w:docPartBody>
    </w:docPart>
    <w:docPart>
      <w:docPartPr>
        <w:name w:val="1B78593DE21D46D6ABE5B6C791C67385"/>
        <w:category>
          <w:name w:val="General"/>
          <w:gallery w:val="placeholder"/>
        </w:category>
        <w:types>
          <w:type w:val="bbPlcHdr"/>
        </w:types>
        <w:behaviors>
          <w:behavior w:val="content"/>
        </w:behaviors>
        <w:guid w:val="{EFA072E7-E26F-455A-9AD1-03E512D028FE}"/>
      </w:docPartPr>
      <w:docPartBody>
        <w:p w:rsidR="00541143" w:rsidRDefault="00BF5305">
          <w:pPr>
            <w:pStyle w:val="1B78593DE21D46D6ABE5B6C791C67385"/>
          </w:pPr>
          <w:r>
            <w:t>Date of meeting</w:t>
          </w:r>
        </w:p>
      </w:docPartBody>
    </w:docPart>
    <w:docPart>
      <w:docPartPr>
        <w:name w:val="797C3EFB540B4912BD85C21FDD270EF2"/>
        <w:category>
          <w:name w:val="General"/>
          <w:gallery w:val="placeholder"/>
        </w:category>
        <w:types>
          <w:type w:val="bbPlcHdr"/>
        </w:types>
        <w:behaviors>
          <w:behavior w:val="content"/>
        </w:behaviors>
        <w:guid w:val="{79326E76-8D9D-4F19-BD5C-8176430BB5F8}"/>
      </w:docPartPr>
      <w:docPartBody>
        <w:p w:rsidR="00541143" w:rsidRDefault="00BF5305">
          <w:pPr>
            <w:pStyle w:val="797C3EFB540B4912BD85C21FDD270EF2"/>
          </w:pPr>
          <w:r>
            <w:t>Present:</w:t>
          </w:r>
        </w:p>
      </w:docPartBody>
    </w:docPart>
    <w:docPart>
      <w:docPartPr>
        <w:name w:val="82E8C0972A994EB789C198100B543D89"/>
        <w:category>
          <w:name w:val="General"/>
          <w:gallery w:val="placeholder"/>
        </w:category>
        <w:types>
          <w:type w:val="bbPlcHdr"/>
        </w:types>
        <w:behaviors>
          <w:behavior w:val="content"/>
        </w:behaviors>
        <w:guid w:val="{18CDAF4B-06EC-4432-AA9F-462D98C1CFC9}"/>
      </w:docPartPr>
      <w:docPartBody>
        <w:p w:rsidR="00541143" w:rsidRDefault="00BF5305">
          <w:pPr>
            <w:pStyle w:val="82E8C0972A994EB789C198100B543D89"/>
          </w:pPr>
          <w:r>
            <w:t>Next meeting:</w:t>
          </w:r>
        </w:p>
      </w:docPartBody>
    </w:docPart>
    <w:docPart>
      <w:docPartPr>
        <w:name w:val="95E2A277A2D14516A6B224036C5127FA"/>
        <w:category>
          <w:name w:val="General"/>
          <w:gallery w:val="placeholder"/>
        </w:category>
        <w:types>
          <w:type w:val="bbPlcHdr"/>
        </w:types>
        <w:behaviors>
          <w:behavior w:val="content"/>
        </w:behaviors>
        <w:guid w:val="{E784B661-6ACB-49A4-8B2C-8FE21FA91BEB}"/>
      </w:docPartPr>
      <w:docPartBody>
        <w:p w:rsidR="00541143" w:rsidRDefault="00BF5305">
          <w:pPr>
            <w:pStyle w:val="95E2A277A2D14516A6B224036C5127FA"/>
          </w:pPr>
          <w:r>
            <w:t>Announcements</w:t>
          </w:r>
        </w:p>
      </w:docPartBody>
    </w:docPart>
    <w:docPart>
      <w:docPartPr>
        <w:name w:val="9F1B32831B8940218E683842D019E675"/>
        <w:category>
          <w:name w:val="General"/>
          <w:gallery w:val="placeholder"/>
        </w:category>
        <w:types>
          <w:type w:val="bbPlcHdr"/>
        </w:types>
        <w:behaviors>
          <w:behavior w:val="content"/>
        </w:behaviors>
        <w:guid w:val="{7430BC73-7E6A-43F6-A24C-BE949D2EA3C8}"/>
      </w:docPartPr>
      <w:docPartBody>
        <w:p w:rsidR="00541143" w:rsidRDefault="00BF5305">
          <w:pPr>
            <w:pStyle w:val="9F1B32831B8940218E683842D019E675"/>
          </w:pPr>
          <w:r>
            <w:t>Discussion</w:t>
          </w:r>
        </w:p>
      </w:docPartBody>
    </w:docPart>
    <w:docPart>
      <w:docPartPr>
        <w:name w:val="B6346AD062D6461D87D1BADB01BD036F"/>
        <w:category>
          <w:name w:val="General"/>
          <w:gallery w:val="placeholder"/>
        </w:category>
        <w:types>
          <w:type w:val="bbPlcHdr"/>
        </w:types>
        <w:behaviors>
          <w:behavior w:val="content"/>
        </w:behaviors>
        <w:guid w:val="{E9BFDC6C-5707-4913-A27D-C7996DACD216}"/>
      </w:docPartPr>
      <w:docPartBody>
        <w:p w:rsidR="00541143" w:rsidRDefault="00BF5305">
          <w:pPr>
            <w:pStyle w:val="B6346AD062D6461D87D1BADB01BD036F"/>
          </w:pPr>
          <w:r>
            <w:t>Summarize the discussion for each issue, state the outcome, and assign any action items.</w:t>
          </w:r>
        </w:p>
      </w:docPartBody>
    </w:docPart>
    <w:docPart>
      <w:docPartPr>
        <w:name w:val="6CEE137925C449F098343CA02349E38C"/>
        <w:category>
          <w:name w:val="General"/>
          <w:gallery w:val="placeholder"/>
        </w:category>
        <w:types>
          <w:type w:val="bbPlcHdr"/>
        </w:types>
        <w:behaviors>
          <w:behavior w:val="content"/>
        </w:behaviors>
        <w:guid w:val="{4BA32BE6-783A-42C5-9375-E523FB489205}"/>
      </w:docPartPr>
      <w:docPartBody>
        <w:p w:rsidR="00541143" w:rsidRDefault="00BF5305">
          <w:pPr>
            <w:pStyle w:val="6CEE137925C449F098343CA02349E38C"/>
          </w:pPr>
          <w:r>
            <w:t>Roundtable</w:t>
          </w:r>
        </w:p>
      </w:docPartBody>
    </w:docPart>
    <w:docPart>
      <w:docPartPr>
        <w:name w:val="16FE68E1F0D94116B4CDBEFA8B78EF5B"/>
        <w:category>
          <w:name w:val="General"/>
          <w:gallery w:val="placeholder"/>
        </w:category>
        <w:types>
          <w:type w:val="bbPlcHdr"/>
        </w:types>
        <w:behaviors>
          <w:behavior w:val="content"/>
        </w:behaviors>
        <w:guid w:val="{5D66C739-9946-4167-B8DF-AF1CFAE3CA87}"/>
      </w:docPartPr>
      <w:docPartBody>
        <w:p w:rsidR="00541143" w:rsidRDefault="00BF5305">
          <w:pPr>
            <w:pStyle w:val="16FE68E1F0D94116B4CDBEFA8B78EF5B"/>
          </w:pPr>
          <w:r>
            <w:t>Summarize the status of each area/department.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05"/>
    <w:rsid w:val="00171AF8"/>
    <w:rsid w:val="00541143"/>
    <w:rsid w:val="00BF53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481595CDF84F77BDF22105717F03A3">
    <w:name w:val="6D481595CDF84F77BDF22105717F03A3"/>
  </w:style>
  <w:style w:type="paragraph" w:customStyle="1" w:styleId="602CAD8E51A144BABC5DC4404C890E8C">
    <w:name w:val="602CAD8E51A144BABC5DC4404C890E8C"/>
  </w:style>
  <w:style w:type="paragraph" w:customStyle="1" w:styleId="1B78593DE21D46D6ABE5B6C791C67385">
    <w:name w:val="1B78593DE21D46D6ABE5B6C791C67385"/>
  </w:style>
  <w:style w:type="paragraph" w:customStyle="1" w:styleId="797C3EFB540B4912BD85C21FDD270EF2">
    <w:name w:val="797C3EFB540B4912BD85C21FDD270EF2"/>
  </w:style>
  <w:style w:type="paragraph" w:customStyle="1" w:styleId="159A2C9CEDCB4FEF93BB8C500E56732A">
    <w:name w:val="159A2C9CEDCB4FEF93BB8C500E56732A"/>
  </w:style>
  <w:style w:type="paragraph" w:customStyle="1" w:styleId="82E8C0972A994EB789C198100B543D89">
    <w:name w:val="82E8C0972A994EB789C198100B543D89"/>
  </w:style>
  <w:style w:type="paragraph" w:customStyle="1" w:styleId="655D81F49E4F4647B712CF8F8B74DB59">
    <w:name w:val="655D81F49E4F4647B712CF8F8B74DB59"/>
  </w:style>
  <w:style w:type="paragraph" w:customStyle="1" w:styleId="AEED71C08B534C1CB5A35144B205BD89">
    <w:name w:val="AEED71C08B534C1CB5A35144B205BD89"/>
  </w:style>
  <w:style w:type="paragraph" w:customStyle="1" w:styleId="F8CAD3A2451748659AD243019D7C026B">
    <w:name w:val="F8CAD3A2451748659AD243019D7C026B"/>
  </w:style>
  <w:style w:type="paragraph" w:customStyle="1" w:styleId="95E2A277A2D14516A6B224036C5127FA">
    <w:name w:val="95E2A277A2D14516A6B224036C5127FA"/>
  </w:style>
  <w:style w:type="paragraph" w:customStyle="1" w:styleId="1420466EE6A34437A1C3ECA8590CA8A4">
    <w:name w:val="1420466EE6A34437A1C3ECA8590CA8A4"/>
  </w:style>
  <w:style w:type="paragraph" w:customStyle="1" w:styleId="9F1B32831B8940218E683842D019E675">
    <w:name w:val="9F1B32831B8940218E683842D019E675"/>
  </w:style>
  <w:style w:type="paragraph" w:customStyle="1" w:styleId="B6346AD062D6461D87D1BADB01BD036F">
    <w:name w:val="B6346AD062D6461D87D1BADB01BD036F"/>
  </w:style>
  <w:style w:type="paragraph" w:customStyle="1" w:styleId="6CEE137925C449F098343CA02349E38C">
    <w:name w:val="6CEE137925C449F098343CA02349E38C"/>
  </w:style>
  <w:style w:type="paragraph" w:customStyle="1" w:styleId="16FE68E1F0D94116B4CDBEFA8B78EF5B">
    <w:name w:val="16FE68E1F0D94116B4CDBEFA8B78E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21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Patricio</dc:creator>
  <cp:keywords>10/08/2018 12:00pm</cp:keywords>
  <dc:description>I’m A Final Year Get Me Out Of Here</dc:description>
  <cp:lastModifiedBy>Mark Patricio</cp:lastModifiedBy>
  <cp:revision>4</cp:revision>
  <dcterms:created xsi:type="dcterms:W3CDTF">2018-07-27T02:55:00Z</dcterms:created>
  <dcterms:modified xsi:type="dcterms:W3CDTF">2018-08-10T03:10:00Z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